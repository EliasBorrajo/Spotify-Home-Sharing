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425"/>
        <w:gridCol w:w="6379"/>
      </w:tblGrid>
      <w:tr w:rsidR="002A0B25" w:rsidRPr="0059593D" w14:paraId="66680F82" w14:textId="77777777">
        <w:trPr>
          <w:trHeight w:val="1695"/>
        </w:trPr>
        <w:tc>
          <w:tcPr>
            <w:tcW w:w="3614" w:type="dxa"/>
            <w:shd w:val="clear" w:color="auto" w:fill="auto"/>
          </w:tcPr>
          <w:p w14:paraId="7D857000" w14:textId="77777777" w:rsidR="002A0B25" w:rsidRDefault="00BE22F5">
            <w:pPr>
              <w:pStyle w:val="Header"/>
              <w:tabs>
                <w:tab w:val="clear" w:pos="4536"/>
                <w:tab w:val="clear" w:pos="9072"/>
              </w:tabs>
              <w:snapToGrid w:val="0"/>
              <w:spacing w:after="240"/>
              <w:rPr>
                <w:rFonts w:ascii="Verdana" w:hAnsi="Verdana"/>
                <w:lang w:val="quz-BO"/>
              </w:rPr>
            </w:pPr>
            <w:r>
              <w:rPr>
                <w:lang w:val="quz-BO"/>
              </w:rPr>
              <w:pict w14:anchorId="081772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7.5pt;height:67.5pt" filled="t">
                  <v:fill color2="black"/>
                  <v:imagedata r:id="rId7" o:title=""/>
                </v:shape>
              </w:pict>
            </w:r>
          </w:p>
        </w:tc>
        <w:tc>
          <w:tcPr>
            <w:tcW w:w="425" w:type="dxa"/>
            <w:shd w:val="clear" w:color="auto" w:fill="auto"/>
          </w:tcPr>
          <w:p w14:paraId="0326B6F3" w14:textId="77777777" w:rsidR="002A0B25" w:rsidRDefault="002A0B25">
            <w:pPr>
              <w:snapToGrid w:val="0"/>
              <w:jc w:val="center"/>
              <w:rPr>
                <w:rFonts w:ascii="Verdana" w:hAnsi="Verdana"/>
                <w:lang w:val="quz-BO"/>
              </w:rPr>
            </w:pPr>
          </w:p>
        </w:tc>
        <w:tc>
          <w:tcPr>
            <w:tcW w:w="6379" w:type="dxa"/>
            <w:shd w:val="clear" w:color="auto" w:fill="auto"/>
          </w:tcPr>
          <w:p w14:paraId="7F4540FF" w14:textId="77777777" w:rsidR="002A0B25" w:rsidRDefault="00DA44AD">
            <w:pPr>
              <w:snapToGrid w:val="0"/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Business Information Systems</w:t>
            </w:r>
          </w:p>
          <w:p w14:paraId="1EDB63BD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18DFFD5" w14:textId="77777777" w:rsidR="002A0B25" w:rsidRDefault="00EC33F7">
            <w:pPr>
              <w:jc w:val="right"/>
              <w:rPr>
                <w:rFonts w:ascii="Verdana" w:hAnsi="Verdana"/>
                <w:i/>
                <w:sz w:val="20"/>
                <w:szCs w:val="20"/>
                <w:lang w:val="quz-BO"/>
              </w:rPr>
            </w:pPr>
            <w:r>
              <w:rPr>
                <w:rFonts w:ascii="Verdana" w:hAnsi="Verdana"/>
                <w:i/>
                <w:sz w:val="20"/>
                <w:szCs w:val="20"/>
                <w:lang w:val="quz-BO"/>
              </w:rPr>
              <w:t>Course</w:t>
            </w:r>
          </w:p>
          <w:p w14:paraId="1F9C74BC" w14:textId="43FCBD72" w:rsidR="002A0B25" w:rsidRDefault="002A0B25">
            <w:pPr>
              <w:jc w:val="right"/>
              <w:rPr>
                <w:rFonts w:ascii="Verdana" w:hAnsi="Verdana"/>
                <w:sz w:val="40"/>
                <w:lang w:val="quz-BO"/>
              </w:rPr>
            </w:pPr>
            <w:r>
              <w:rPr>
                <w:rFonts w:ascii="Verdana" w:hAnsi="Verdana"/>
                <w:sz w:val="40"/>
                <w:lang w:val="quz-BO"/>
              </w:rPr>
              <w:t>6</w:t>
            </w:r>
            <w:r w:rsidR="0059593D">
              <w:rPr>
                <w:rFonts w:ascii="Verdana" w:hAnsi="Verdana"/>
                <w:sz w:val="40"/>
                <w:lang w:val="quz-BO"/>
              </w:rPr>
              <w:t>3</w:t>
            </w:r>
            <w:r w:rsidR="006A1588">
              <w:rPr>
                <w:rFonts w:ascii="Verdana" w:hAnsi="Verdana"/>
                <w:sz w:val="40"/>
                <w:lang w:val="quz-BO"/>
              </w:rPr>
              <w:t>3</w:t>
            </w:r>
            <w:r>
              <w:rPr>
                <w:rFonts w:ascii="Verdana" w:hAnsi="Verdana"/>
                <w:sz w:val="40"/>
                <w:lang w:val="quz-BO"/>
              </w:rPr>
              <w:t>-</w:t>
            </w:r>
            <w:r w:rsidR="0059593D">
              <w:rPr>
                <w:rFonts w:ascii="Verdana" w:hAnsi="Verdana"/>
                <w:sz w:val="40"/>
                <w:lang w:val="quz-BO"/>
              </w:rPr>
              <w:t>2</w:t>
            </w:r>
          </w:p>
          <w:p w14:paraId="5037086B" w14:textId="77777777" w:rsidR="002A0B25" w:rsidRDefault="002A0B25">
            <w:pPr>
              <w:jc w:val="right"/>
              <w:rPr>
                <w:rFonts w:ascii="Verdana" w:hAnsi="Verdana"/>
                <w:i/>
                <w:lang w:val="quz-BO"/>
              </w:rPr>
            </w:pPr>
          </w:p>
          <w:p w14:paraId="6A4ACC95" w14:textId="77777777" w:rsidR="002A0B25" w:rsidRDefault="00DA44AD">
            <w:pPr>
              <w:jc w:val="right"/>
              <w:rPr>
                <w:rFonts w:ascii="Verdana" w:hAnsi="Verdana"/>
                <w:i/>
                <w:lang w:val="quz-BO"/>
              </w:rPr>
            </w:pPr>
            <w:r>
              <w:rPr>
                <w:rFonts w:ascii="Verdana" w:hAnsi="Verdana"/>
                <w:i/>
                <w:lang w:val="quz-BO"/>
              </w:rPr>
              <w:t>Pr</w:t>
            </w:r>
            <w:r w:rsidR="00EC33F7">
              <w:rPr>
                <w:rFonts w:ascii="Verdana" w:hAnsi="Verdana"/>
                <w:i/>
                <w:lang w:val="quz-BO"/>
              </w:rPr>
              <w:t>oject</w:t>
            </w:r>
          </w:p>
          <w:p w14:paraId="5297568E" w14:textId="6C3B19FF" w:rsidR="002A0B25" w:rsidRDefault="00343C1D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  <w:r>
              <w:rPr>
                <w:rFonts w:ascii="Verdana" w:hAnsi="Verdana"/>
                <w:lang w:val="quz-BO"/>
              </w:rPr>
              <w:t>Professor</w:t>
            </w:r>
            <w:r w:rsidR="002A0B25">
              <w:rPr>
                <w:rFonts w:ascii="Verdana" w:hAnsi="Verdana"/>
                <w:lang w:val="quz-BO"/>
              </w:rPr>
              <w:t xml:space="preserve">: </w:t>
            </w:r>
            <w:r w:rsidR="00C7718B">
              <w:rPr>
                <w:rFonts w:ascii="Verdana" w:hAnsi="Verdana"/>
                <w:lang w:val="quz-BO"/>
              </w:rPr>
              <w:t xml:space="preserve"> Antoine Widmer</w:t>
            </w:r>
          </w:p>
          <w:p w14:paraId="12E06B0B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lang w:val="quz-BO"/>
              </w:rPr>
            </w:pPr>
          </w:p>
          <w:p w14:paraId="46773639" w14:textId="77777777" w:rsidR="002A0B25" w:rsidRDefault="002A0B25">
            <w:pPr>
              <w:ind w:left="-353" w:firstLine="353"/>
              <w:jc w:val="right"/>
              <w:rPr>
                <w:rFonts w:ascii="Verdana" w:hAnsi="Verdana"/>
                <w:i/>
                <w:lang w:val="quz-BO"/>
              </w:rPr>
            </w:pPr>
          </w:p>
        </w:tc>
      </w:tr>
    </w:tbl>
    <w:p w14:paraId="4127D028" w14:textId="77777777" w:rsidR="002A0B25" w:rsidRDefault="00DA44AD">
      <w:pPr>
        <w:pStyle w:val="Title"/>
        <w:pBdr>
          <w:top w:val="none" w:sz="0" w:space="0" w:color="auto"/>
          <w:bottom w:val="single" w:sz="4" w:space="1" w:color="000000"/>
        </w:pBdr>
        <w:rPr>
          <w:rFonts w:ascii="Verdana" w:hAnsi="Verdana"/>
          <w:lang w:val="quz-BO"/>
        </w:rPr>
      </w:pPr>
      <w:r>
        <w:rPr>
          <w:rFonts w:ascii="Verdana" w:hAnsi="Verdana"/>
          <w:lang w:val="quz-BO"/>
        </w:rPr>
        <w:t>Specifications</w:t>
      </w:r>
    </w:p>
    <w:p w14:paraId="2F6977E2" w14:textId="77777777" w:rsidR="002A0B25" w:rsidRDefault="002A0B25">
      <w:pPr>
        <w:pStyle w:val="Heading1"/>
      </w:pPr>
      <w:r>
        <w:t>Introduction</w:t>
      </w:r>
    </w:p>
    <w:p w14:paraId="7C28DB69" w14:textId="77777777" w:rsidR="002A0B25" w:rsidRPr="00A728C3" w:rsidRDefault="002A0B25" w:rsidP="00A728C3">
      <w:pPr>
        <w:pStyle w:val="BlmePara"/>
        <w:ind w:left="0" w:firstLine="357"/>
        <w:rPr>
          <w:rFonts w:ascii="Verdana" w:hAnsi="Verdana"/>
          <w:lang w:val="fr-CH"/>
        </w:rPr>
      </w:pPr>
    </w:p>
    <w:p w14:paraId="467641D5" w14:textId="3CB54FCF" w:rsidR="002A0B25" w:rsidRDefault="0059593D" w:rsidP="00EC33F7">
      <w:pPr>
        <w:pStyle w:val="BlmePara"/>
        <w:ind w:left="0" w:firstLine="357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For privacy reasons, the government of Valais asks you to create a service </w:t>
      </w:r>
      <w:r w:rsidR="001E0CD5">
        <w:rPr>
          <w:rFonts w:ascii="Verdana" w:hAnsi="Verdana"/>
          <w:lang w:val="en-US"/>
        </w:rPr>
        <w:t>to share big files</w:t>
      </w:r>
      <w:r w:rsidR="006402AE">
        <w:rPr>
          <w:rFonts w:ascii="Verdana" w:hAnsi="Verdana"/>
          <w:lang w:val="en-US"/>
        </w:rPr>
        <w:t xml:space="preserve"> among people</w:t>
      </w:r>
      <w:r>
        <w:rPr>
          <w:rFonts w:ascii="Verdana" w:hAnsi="Verdana"/>
          <w:lang w:val="en-US"/>
        </w:rPr>
        <w:t>. They ask you to develop a server java app and a client java app</w:t>
      </w:r>
      <w:r w:rsidR="006402AE">
        <w:rPr>
          <w:rFonts w:ascii="Verdana" w:hAnsi="Verdana"/>
          <w:lang w:val="en-US"/>
        </w:rPr>
        <w:t xml:space="preserve"> using java sockets</w:t>
      </w:r>
      <w:r>
        <w:rPr>
          <w:rFonts w:ascii="Verdana" w:hAnsi="Verdana"/>
          <w:lang w:val="en-US"/>
        </w:rPr>
        <w:t xml:space="preserve">. Each client will be able to </w:t>
      </w:r>
      <w:r w:rsidR="006402AE">
        <w:rPr>
          <w:rFonts w:ascii="Verdana" w:hAnsi="Verdana"/>
          <w:lang w:val="en-US"/>
        </w:rPr>
        <w:t>upload and download files on the server</w:t>
      </w:r>
      <w:r>
        <w:rPr>
          <w:rFonts w:ascii="Verdana" w:hAnsi="Verdana"/>
          <w:lang w:val="en-US"/>
        </w:rPr>
        <w:t xml:space="preserve">. </w:t>
      </w:r>
      <w:r w:rsidR="0067416A">
        <w:rPr>
          <w:rFonts w:ascii="Verdana" w:hAnsi="Verdana"/>
          <w:lang w:val="en-US"/>
        </w:rPr>
        <w:t>Multiple clients can be connected to the server at the same time</w:t>
      </w:r>
      <w:r w:rsidR="00EC33F7">
        <w:rPr>
          <w:rFonts w:ascii="Verdana" w:hAnsi="Verdana"/>
          <w:lang w:val="en-US"/>
        </w:rPr>
        <w:t>:</w:t>
      </w:r>
    </w:p>
    <w:p w14:paraId="55D184FC" w14:textId="61E7932F" w:rsidR="006402AE" w:rsidRDefault="006402AE" w:rsidP="00EC33F7">
      <w:pPr>
        <w:pStyle w:val="BlmePara"/>
        <w:ind w:left="0" w:firstLine="357"/>
        <w:rPr>
          <w:rFonts w:ascii="Verdana" w:hAnsi="Verdana"/>
          <w:lang w:val="en-US"/>
        </w:rPr>
      </w:pPr>
    </w:p>
    <w:p w14:paraId="0C065189" w14:textId="77777777" w:rsidR="006402AE" w:rsidRPr="00EC33F7" w:rsidRDefault="006402AE" w:rsidP="00EC33F7">
      <w:pPr>
        <w:pStyle w:val="BlmePara"/>
        <w:ind w:left="0" w:firstLine="357"/>
        <w:rPr>
          <w:rFonts w:ascii="Verdana" w:hAnsi="Verdana"/>
          <w:lang w:val="en-US"/>
        </w:rPr>
      </w:pPr>
    </w:p>
    <w:p w14:paraId="41C8576E" w14:textId="77777777" w:rsidR="002A0B25" w:rsidRPr="00EC33F7" w:rsidRDefault="002A0B25">
      <w:pPr>
        <w:pStyle w:val="BlmePara"/>
        <w:rPr>
          <w:rFonts w:ascii="Verdana" w:hAnsi="Verdana"/>
          <w:lang w:val="en-US"/>
        </w:rPr>
      </w:pPr>
    </w:p>
    <w:p w14:paraId="44D97296" w14:textId="37BEFEE8" w:rsidR="002A0B25" w:rsidRPr="0067416A" w:rsidRDefault="006402AE">
      <w:pPr>
        <w:pStyle w:val="BlmePara"/>
        <w:rPr>
          <w:rFonts w:ascii="Verdana" w:hAnsi="Verdana"/>
          <w:lang w:val="en-GB"/>
        </w:rPr>
      </w:pPr>
      <w:r>
        <w:object w:dxaOrig="9405" w:dyaOrig="4455" w14:anchorId="21D306F7">
          <v:shape id="_x0000_i1029" type="#_x0000_t75" style="width:470.25pt;height:222.75pt" o:ole="">
            <v:imagedata r:id="rId8" o:title=""/>
          </v:shape>
          <o:OLEObject Type="Embed" ProgID="Visio.Drawing.15" ShapeID="_x0000_i1029" DrawAspect="Content" ObjectID="_1630225107" r:id="rId9"/>
        </w:object>
      </w:r>
    </w:p>
    <w:p w14:paraId="760C85A2" w14:textId="77777777" w:rsidR="00A728C3" w:rsidRPr="00A728C3" w:rsidRDefault="00A728C3" w:rsidP="007911B8">
      <w:pPr>
        <w:pStyle w:val="BlmePara"/>
        <w:ind w:left="0"/>
        <w:rPr>
          <w:rFonts w:ascii="Verdana" w:hAnsi="Verdana"/>
        </w:rPr>
      </w:pPr>
    </w:p>
    <w:p w14:paraId="37E683F0" w14:textId="33AF08FF" w:rsidR="006402AE" w:rsidRDefault="006402AE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5CF8F09B" w14:textId="55335F92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2EE64825" w14:textId="536A80B1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37D7EA8E" w14:textId="714E24C5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5DE59BF1" w14:textId="4C9C487D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2295B862" w14:textId="64CF3A53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7CFD813A" w14:textId="245390AC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34E1E10A" w14:textId="58830C35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36782359" w14:textId="39F0DBDC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682F482F" w14:textId="77777777" w:rsidR="005120F4" w:rsidRDefault="005120F4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08925C98" w14:textId="71F6D648" w:rsidR="006402AE" w:rsidRDefault="006402AE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258788A9" w14:textId="77777777" w:rsidR="006402AE" w:rsidRDefault="006402AE" w:rsidP="00A728C3">
      <w:pPr>
        <w:pStyle w:val="BlmePara"/>
        <w:ind w:left="0" w:firstLine="357"/>
        <w:rPr>
          <w:rFonts w:ascii="Verdana" w:hAnsi="Verdana"/>
          <w:lang w:val="en-US"/>
        </w:rPr>
      </w:pPr>
    </w:p>
    <w:p w14:paraId="2900958F" w14:textId="77777777" w:rsidR="002A0B25" w:rsidRPr="00160BB6" w:rsidRDefault="00746701" w:rsidP="005120F4">
      <w:pPr>
        <w:pStyle w:val="Heading1"/>
        <w:rPr>
          <w:lang w:val="en-US"/>
        </w:rPr>
      </w:pPr>
      <w:r w:rsidRPr="00160BB6">
        <w:rPr>
          <w:lang w:val="en-US"/>
        </w:rPr>
        <w:lastRenderedPageBreak/>
        <w:t>Features</w:t>
      </w:r>
    </w:p>
    <w:p w14:paraId="77FDE364" w14:textId="32B78CBA" w:rsidR="00CF20CA" w:rsidRPr="005120F4" w:rsidRDefault="006402AE" w:rsidP="00CF20C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  <w:r w:rsidRPr="005120F4">
        <w:rPr>
          <w:rFonts w:ascii="Verdana" w:hAnsi="Verdana"/>
          <w:b/>
          <w:bCs/>
          <w:lang w:val="en-US"/>
        </w:rPr>
        <w:t>Minimal</w:t>
      </w:r>
      <w:r w:rsidRPr="005120F4">
        <w:rPr>
          <w:rFonts w:ascii="Verdana" w:hAnsi="Verdana"/>
          <w:lang w:val="en-US"/>
        </w:rPr>
        <w:t xml:space="preserve"> specification of the </w:t>
      </w:r>
      <w:r w:rsidRPr="005120F4">
        <w:rPr>
          <w:rFonts w:ascii="Verdana" w:hAnsi="Verdana"/>
          <w:b/>
          <w:bCs/>
          <w:lang w:val="en-US"/>
        </w:rPr>
        <w:t>server</w:t>
      </w:r>
      <w:r w:rsidRPr="005120F4">
        <w:rPr>
          <w:rFonts w:ascii="Verdana" w:hAnsi="Verdana"/>
          <w:lang w:val="en-US"/>
        </w:rPr>
        <w:t>:</w:t>
      </w:r>
    </w:p>
    <w:p w14:paraId="469E7B42" w14:textId="4AF54A3A" w:rsidR="006402AE" w:rsidRPr="005120F4" w:rsidRDefault="006402AE" w:rsidP="006402AE">
      <w:pPr>
        <w:pStyle w:val="BlmeParaPuce"/>
        <w:numPr>
          <w:ilvl w:val="0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The server must be able to:</w:t>
      </w:r>
    </w:p>
    <w:p w14:paraId="3F2D7766" w14:textId="47592B50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Register new clients</w:t>
      </w:r>
    </w:p>
    <w:p w14:paraId="42DF7501" w14:textId="0CBC6D05" w:rsidR="006402AE" w:rsidRPr="005120F4" w:rsidRDefault="005120F4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A</w:t>
      </w:r>
      <w:r w:rsidR="002F5C49" w:rsidRPr="005120F4">
        <w:rPr>
          <w:rFonts w:ascii="Verdana" w:hAnsi="Verdana"/>
          <w:lang w:val="en-US"/>
        </w:rPr>
        <w:t>ccept</w:t>
      </w:r>
      <w:r w:rsidRPr="005120F4">
        <w:rPr>
          <w:rFonts w:ascii="Verdana" w:hAnsi="Verdana"/>
          <w:lang w:val="en-US"/>
        </w:rPr>
        <w:t xml:space="preserve"> and store</w:t>
      </w:r>
      <w:r w:rsidR="006402AE" w:rsidRPr="005120F4">
        <w:rPr>
          <w:rFonts w:ascii="Verdana" w:hAnsi="Verdana"/>
          <w:lang w:val="en-US"/>
        </w:rPr>
        <w:t xml:space="preserve"> the files that are sent by the clients</w:t>
      </w:r>
      <w:r w:rsidRPr="005120F4">
        <w:rPr>
          <w:rFonts w:ascii="Verdana" w:hAnsi="Verdana"/>
          <w:lang w:val="en-US"/>
        </w:rPr>
        <w:t xml:space="preserve"> and store the associated password</w:t>
      </w:r>
    </w:p>
    <w:p w14:paraId="0C033BDE" w14:textId="2934B354" w:rsidR="005120F4" w:rsidRPr="005120F4" w:rsidRDefault="005120F4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Send a file asked by a client</w:t>
      </w:r>
    </w:p>
    <w:p w14:paraId="65D057E2" w14:textId="2C34EA51" w:rsidR="005120F4" w:rsidRPr="005120F4" w:rsidRDefault="005120F4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Delete a file asked by a client if the password match the one set in the creation</w:t>
      </w:r>
    </w:p>
    <w:p w14:paraId="64AC6867" w14:textId="5F83F53E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Send the list of files that are stored on it</w:t>
      </w:r>
    </w:p>
    <w:p w14:paraId="646442BC" w14:textId="537F35F3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Accept multiple clients simultaneously</w:t>
      </w:r>
    </w:p>
    <w:p w14:paraId="52459FCA" w14:textId="449A0D63" w:rsidR="006402AE" w:rsidRPr="005120F4" w:rsidRDefault="006402AE" w:rsidP="006402AE">
      <w:pPr>
        <w:pStyle w:val="BlmeParaPuce"/>
        <w:numPr>
          <w:ilvl w:val="0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The server must be able to write logs</w:t>
      </w:r>
    </w:p>
    <w:p w14:paraId="65005CBD" w14:textId="3F88CC76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On a file</w:t>
      </w:r>
    </w:p>
    <w:p w14:paraId="7E18933D" w14:textId="2439E022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The history must be kept (on file per day)</w:t>
      </w:r>
    </w:p>
    <w:p w14:paraId="5B582C80" w14:textId="202F87A4" w:rsidR="006402AE" w:rsidRPr="005120F4" w:rsidRDefault="006402AE" w:rsidP="006402AE">
      <w:pPr>
        <w:pStyle w:val="BlmeParaPuce"/>
        <w:numPr>
          <w:ilvl w:val="1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3 levels of log (info, warning, severe) should be handled</w:t>
      </w:r>
    </w:p>
    <w:p w14:paraId="5A7373B2" w14:textId="6A8E1F7C" w:rsidR="006402AE" w:rsidRPr="005120F4" w:rsidRDefault="006402AE" w:rsidP="006402AE">
      <w:pPr>
        <w:pStyle w:val="BlmeParaPuce"/>
        <w:numPr>
          <w:ilvl w:val="2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Info for all the useful operation</w:t>
      </w:r>
    </w:p>
    <w:p w14:paraId="695AB9AD" w14:textId="4F61C21E" w:rsidR="006402AE" w:rsidRPr="005120F4" w:rsidRDefault="006402AE" w:rsidP="006402AE">
      <w:pPr>
        <w:pStyle w:val="BlmeParaPuce"/>
        <w:numPr>
          <w:ilvl w:val="2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Warning for all the possible network errors</w:t>
      </w:r>
    </w:p>
    <w:p w14:paraId="7460D788" w14:textId="2551291A" w:rsidR="006402AE" w:rsidRPr="005120F4" w:rsidRDefault="006402AE" w:rsidP="006402AE">
      <w:pPr>
        <w:pStyle w:val="BlmeParaPuce"/>
        <w:numPr>
          <w:ilvl w:val="2"/>
          <w:numId w:val="18"/>
        </w:numPr>
        <w:tabs>
          <w:tab w:val="left" w:pos="851"/>
        </w:tabs>
        <w:spacing w:after="40" w:line="240" w:lineRule="atLeast"/>
        <w:rPr>
          <w:rFonts w:ascii="Verdana" w:hAnsi="Verdana"/>
          <w:lang w:val="en-US"/>
        </w:rPr>
      </w:pPr>
      <w:r w:rsidRPr="005120F4">
        <w:rPr>
          <w:rFonts w:ascii="Verdana" w:hAnsi="Verdana"/>
          <w:lang w:val="en-US"/>
        </w:rPr>
        <w:t>Severe for exceptions</w:t>
      </w:r>
    </w:p>
    <w:p w14:paraId="0D523E8A" w14:textId="309C2A46" w:rsidR="002F5C49" w:rsidRPr="002F5C49" w:rsidRDefault="002F5C49" w:rsidP="002F5C49">
      <w:pPr>
        <w:numPr>
          <w:ilvl w:val="0"/>
          <w:numId w:val="18"/>
        </w:numPr>
        <w:suppressAutoHyphens w:val="0"/>
        <w:rPr>
          <w:rFonts w:ascii="Verdana" w:hAnsi="Verdana" w:cs="Arial"/>
          <w:lang w:val="en-GB" w:eastAsia="fr-CH" w:bidi="ar-SA"/>
        </w:rPr>
      </w:pPr>
      <w:r w:rsidRPr="002F5C49">
        <w:rPr>
          <w:rFonts w:ascii="Verdana" w:hAnsi="Verdana" w:cs="Arial"/>
          <w:lang w:val="en-GB" w:eastAsia="fr-CH" w:bidi="ar-SA"/>
        </w:rPr>
        <w:t xml:space="preserve">You can use command words to discuss between the client and the server or use different ports on the server for the client communications </w:t>
      </w:r>
    </w:p>
    <w:p w14:paraId="35A29EE4" w14:textId="720E9E36" w:rsidR="006402AE" w:rsidRPr="005120F4" w:rsidRDefault="006402AE" w:rsidP="002F5C49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360"/>
        <w:rPr>
          <w:rFonts w:ascii="Verdana" w:hAnsi="Verdana"/>
          <w:lang w:val="en-US"/>
        </w:rPr>
      </w:pPr>
    </w:p>
    <w:p w14:paraId="417AB0D0" w14:textId="751701B3" w:rsidR="002F5C49" w:rsidRPr="002F5C49" w:rsidRDefault="002F5C49" w:rsidP="002F5C49">
      <w:pPr>
        <w:suppressAutoHyphens w:val="0"/>
        <w:ind w:firstLine="0"/>
        <w:rPr>
          <w:rFonts w:ascii="Verdana" w:hAnsi="Verdana" w:cs="Arial"/>
          <w:lang w:val="en-GB" w:eastAsia="fr-CH" w:bidi="ar-SA"/>
        </w:rPr>
      </w:pPr>
      <w:r w:rsidRPr="002F5C49">
        <w:rPr>
          <w:rFonts w:ascii="Verdana" w:hAnsi="Verdana" w:cs="Arial"/>
          <w:b/>
          <w:bCs/>
          <w:lang w:val="en-GB" w:eastAsia="fr-CH" w:bidi="ar-SA"/>
        </w:rPr>
        <w:t>Minimal</w:t>
      </w:r>
      <w:r w:rsidRPr="002F5C49">
        <w:rPr>
          <w:rFonts w:ascii="Verdana" w:hAnsi="Verdana" w:cs="Arial"/>
          <w:lang w:val="en-GB" w:eastAsia="fr-CH" w:bidi="ar-SA"/>
        </w:rPr>
        <w:t xml:space="preserve"> specifications of the </w:t>
      </w:r>
      <w:r w:rsidRPr="002F5C49">
        <w:rPr>
          <w:rFonts w:ascii="Verdana" w:hAnsi="Verdana" w:cs="Arial"/>
          <w:b/>
          <w:bCs/>
          <w:lang w:val="en-GB" w:eastAsia="fr-CH" w:bidi="ar-SA"/>
        </w:rPr>
        <w:t>client</w:t>
      </w:r>
      <w:r w:rsidRPr="002F5C49">
        <w:rPr>
          <w:rFonts w:ascii="Verdana" w:hAnsi="Verdana" w:cs="Arial"/>
          <w:lang w:val="en-GB" w:eastAsia="fr-CH" w:bidi="ar-SA"/>
        </w:rPr>
        <w:t xml:space="preserve">: </w:t>
      </w:r>
    </w:p>
    <w:p w14:paraId="76D3DAAE" w14:textId="6B9614FD" w:rsidR="002F5C49" w:rsidRPr="005120F4" w:rsidRDefault="002F5C49" w:rsidP="002F5C49">
      <w:pPr>
        <w:numPr>
          <w:ilvl w:val="0"/>
          <w:numId w:val="19"/>
        </w:numPr>
        <w:suppressAutoHyphens w:val="0"/>
        <w:rPr>
          <w:rFonts w:ascii="Verdana" w:hAnsi="Verdana" w:cs="Arial"/>
          <w:lang w:val="en-GB" w:eastAsia="fr-CH" w:bidi="ar-SA"/>
        </w:rPr>
      </w:pPr>
      <w:r w:rsidRPr="002F5C49">
        <w:rPr>
          <w:rFonts w:ascii="Verdana" w:hAnsi="Verdana" w:cs="Arial"/>
          <w:lang w:val="en-GB" w:eastAsia="fr-CH" w:bidi="ar-SA"/>
        </w:rPr>
        <w:t xml:space="preserve">The client will be able to connect to the server through socket connections </w:t>
      </w:r>
    </w:p>
    <w:p w14:paraId="77B00D71" w14:textId="6E4BA4C0" w:rsidR="002F5C49" w:rsidRPr="005120F4" w:rsidRDefault="002F5C49" w:rsidP="002F5C49">
      <w:pPr>
        <w:numPr>
          <w:ilvl w:val="0"/>
          <w:numId w:val="19"/>
        </w:numPr>
        <w:suppressAutoHyphens w:val="0"/>
        <w:rPr>
          <w:rFonts w:ascii="Verdana" w:hAnsi="Verdana" w:cs="Arial"/>
          <w:lang w:val="en-GB" w:eastAsia="fr-CH" w:bidi="ar-SA"/>
        </w:rPr>
      </w:pPr>
      <w:r w:rsidRPr="005120F4">
        <w:rPr>
          <w:rFonts w:ascii="Verdana" w:hAnsi="Verdana" w:cs="Arial"/>
          <w:lang w:val="en-GB" w:eastAsia="fr-CH" w:bidi="ar-SA"/>
        </w:rPr>
        <w:t>The client will be able to upload a file to the server and set a password for deletion</w:t>
      </w:r>
    </w:p>
    <w:p w14:paraId="5FC36B9E" w14:textId="49A1580D" w:rsidR="002F5C49" w:rsidRPr="005120F4" w:rsidRDefault="002F5C49" w:rsidP="002F5C49">
      <w:pPr>
        <w:numPr>
          <w:ilvl w:val="0"/>
          <w:numId w:val="19"/>
        </w:numPr>
        <w:suppressAutoHyphens w:val="0"/>
        <w:rPr>
          <w:rFonts w:ascii="Verdana" w:hAnsi="Verdana" w:cs="Arial"/>
          <w:lang w:val="en-GB" w:eastAsia="fr-CH" w:bidi="ar-SA"/>
        </w:rPr>
      </w:pPr>
      <w:r w:rsidRPr="005120F4">
        <w:rPr>
          <w:rFonts w:ascii="Verdana" w:hAnsi="Verdana" w:cs="Arial"/>
          <w:lang w:val="en-GB" w:eastAsia="fr-CH" w:bidi="ar-SA"/>
        </w:rPr>
        <w:t>The client will be able to download a file from the server</w:t>
      </w:r>
    </w:p>
    <w:p w14:paraId="4DBBD8CB" w14:textId="7FED303A" w:rsidR="002F5C49" w:rsidRDefault="002F5C49" w:rsidP="002F5C49">
      <w:pPr>
        <w:numPr>
          <w:ilvl w:val="0"/>
          <w:numId w:val="19"/>
        </w:numPr>
        <w:suppressAutoHyphens w:val="0"/>
        <w:rPr>
          <w:rFonts w:ascii="Verdana" w:hAnsi="Verdana" w:cs="Arial"/>
          <w:lang w:val="en-GB" w:eastAsia="fr-CH" w:bidi="ar-SA"/>
        </w:rPr>
      </w:pPr>
      <w:r w:rsidRPr="005120F4">
        <w:rPr>
          <w:rFonts w:ascii="Verdana" w:hAnsi="Verdana" w:cs="Arial"/>
          <w:lang w:val="en-GB" w:eastAsia="fr-CH" w:bidi="ar-SA"/>
        </w:rPr>
        <w:t>The client will be able to delete a file on the server using a password</w:t>
      </w:r>
    </w:p>
    <w:p w14:paraId="788CD13F" w14:textId="4D446355" w:rsidR="00C577EE" w:rsidRDefault="00C577EE" w:rsidP="00C577EE">
      <w:pPr>
        <w:suppressAutoHyphens w:val="0"/>
        <w:ind w:firstLine="0"/>
        <w:rPr>
          <w:rFonts w:ascii="Verdana" w:hAnsi="Verdana" w:cs="Arial"/>
          <w:lang w:val="en-GB" w:eastAsia="fr-CH" w:bidi="ar-SA"/>
        </w:rPr>
      </w:pPr>
    </w:p>
    <w:p w14:paraId="47663C26" w14:textId="77777777" w:rsidR="00C577EE" w:rsidRPr="00C577EE" w:rsidRDefault="00C577EE" w:rsidP="00C577EE">
      <w:pPr>
        <w:ind w:firstLine="0"/>
        <w:rPr>
          <w:rFonts w:ascii="Verdana" w:hAnsi="Verdana" w:cs="Arial"/>
          <w:lang w:val="en-GB" w:eastAsia="fr-CH" w:bidi="ar-SA"/>
        </w:rPr>
      </w:pPr>
      <w:r w:rsidRPr="00C577EE">
        <w:rPr>
          <w:rFonts w:ascii="Verdana" w:hAnsi="Verdana" w:cs="Arial"/>
          <w:lang w:val="en-GB" w:eastAsia="fr-CH" w:bidi="ar-SA"/>
        </w:rPr>
        <w:t xml:space="preserve">The features described hereafter are examples of possible add-on that could be developed according to the progress of your project: </w:t>
      </w:r>
    </w:p>
    <w:p w14:paraId="00A79483" w14:textId="7DB2B761" w:rsidR="00C577EE" w:rsidRPr="00C577EE" w:rsidRDefault="00C577EE" w:rsidP="00C577EE">
      <w:pPr>
        <w:numPr>
          <w:ilvl w:val="0"/>
          <w:numId w:val="25"/>
        </w:numPr>
        <w:suppressAutoHyphens w:val="0"/>
        <w:rPr>
          <w:rFonts w:ascii="Verdana" w:hAnsi="Verdana" w:cs="Arial"/>
          <w:lang w:val="en-GB" w:eastAsia="fr-CH" w:bidi="ar-SA"/>
        </w:rPr>
      </w:pPr>
      <w:r w:rsidRPr="00C577EE">
        <w:rPr>
          <w:rFonts w:ascii="Verdana" w:hAnsi="Verdana" w:cs="Arial"/>
          <w:lang w:val="en-GB" w:eastAsia="fr-CH" w:bidi="ar-SA"/>
        </w:rPr>
        <w:t xml:space="preserve">A client can handle multiple </w:t>
      </w:r>
      <w:r>
        <w:rPr>
          <w:rFonts w:ascii="Verdana" w:hAnsi="Verdana" w:cs="Arial"/>
          <w:lang w:val="en-GB" w:eastAsia="fr-CH" w:bidi="ar-SA"/>
        </w:rPr>
        <w:t xml:space="preserve">download/upload of </w:t>
      </w:r>
      <w:r w:rsidRPr="00C577EE">
        <w:rPr>
          <w:rFonts w:ascii="Verdana" w:hAnsi="Verdana" w:cs="Arial"/>
          <w:lang w:val="en-GB" w:eastAsia="fr-CH" w:bidi="ar-SA"/>
        </w:rPr>
        <w:t xml:space="preserve">files simultaneously </w:t>
      </w:r>
    </w:p>
    <w:p w14:paraId="37F9171E" w14:textId="77777777" w:rsidR="00C577EE" w:rsidRPr="00C577EE" w:rsidRDefault="00C577EE" w:rsidP="00C577EE">
      <w:pPr>
        <w:numPr>
          <w:ilvl w:val="0"/>
          <w:numId w:val="25"/>
        </w:numPr>
        <w:suppressAutoHyphens w:val="0"/>
        <w:rPr>
          <w:rFonts w:ascii="Verdana" w:hAnsi="Verdana" w:cs="Arial"/>
          <w:lang w:val="en-GB" w:eastAsia="fr-CH" w:bidi="ar-SA"/>
        </w:rPr>
      </w:pPr>
      <w:r w:rsidRPr="00C577EE">
        <w:rPr>
          <w:rFonts w:ascii="Verdana" w:hAnsi="Verdana" w:cs="Arial"/>
          <w:lang w:val="en-GB" w:eastAsia="fr-CH" w:bidi="ar-SA"/>
        </w:rPr>
        <w:t xml:space="preserve">Your imagination </w:t>
      </w:r>
    </w:p>
    <w:p w14:paraId="35D87534" w14:textId="77777777" w:rsidR="002F5C49" w:rsidRPr="005120F4" w:rsidRDefault="002F5C49" w:rsidP="00C577EE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rPr>
          <w:rFonts w:ascii="Verdana" w:hAnsi="Verdana"/>
          <w:lang w:val="en-GB"/>
        </w:rPr>
      </w:pPr>
      <w:bookmarkStart w:id="0" w:name="_GoBack"/>
      <w:bookmarkEnd w:id="0"/>
    </w:p>
    <w:p w14:paraId="1EAB108B" w14:textId="77777777" w:rsidR="006402AE" w:rsidRPr="005120F4" w:rsidRDefault="006402AE" w:rsidP="00CF20CA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284" w:hanging="284"/>
        <w:rPr>
          <w:rFonts w:ascii="Verdana" w:hAnsi="Verdana"/>
          <w:lang w:val="en-US"/>
        </w:rPr>
      </w:pPr>
    </w:p>
    <w:p w14:paraId="62097E8B" w14:textId="77777777" w:rsidR="00704160" w:rsidRPr="005120F4" w:rsidRDefault="009651DF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 w:rsidRPr="005120F4">
        <w:rPr>
          <w:rFonts w:ascii="Verdana" w:hAnsi="Verdana"/>
          <w:b/>
          <w:i/>
          <w:lang w:val="en-US"/>
        </w:rPr>
        <w:t>Please notice that you will work on this project during the class, but you will also need to work on it outside the school.</w:t>
      </w:r>
      <w:r w:rsidR="00704160" w:rsidRPr="005120F4">
        <w:rPr>
          <w:rFonts w:ascii="Verdana" w:hAnsi="Verdana"/>
          <w:b/>
          <w:i/>
          <w:lang w:val="en-US"/>
        </w:rPr>
        <w:t xml:space="preserve"> </w:t>
      </w:r>
    </w:p>
    <w:p w14:paraId="21488738" w14:textId="77777777" w:rsidR="007911B8" w:rsidRPr="005120F4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b/>
          <w:i/>
          <w:lang w:val="en-US"/>
        </w:rPr>
      </w:pPr>
      <w:r w:rsidRPr="005120F4">
        <w:rPr>
          <w:rFonts w:ascii="Verdana" w:hAnsi="Verdana"/>
          <w:b/>
          <w:i/>
          <w:lang w:val="en-US"/>
        </w:rPr>
        <w:t>Ask if one feature is not clear for you!!</w:t>
      </w:r>
    </w:p>
    <w:p w14:paraId="76783852" w14:textId="77777777" w:rsidR="00704160" w:rsidRPr="005120F4" w:rsidRDefault="00704160" w:rsidP="00704160">
      <w:pPr>
        <w:pStyle w:val="BlmeParaPuce"/>
        <w:numPr>
          <w:ilvl w:val="0"/>
          <w:numId w:val="0"/>
        </w:numPr>
        <w:tabs>
          <w:tab w:val="left" w:pos="851"/>
        </w:tabs>
        <w:spacing w:after="40" w:line="240" w:lineRule="atLeast"/>
        <w:ind w:left="567"/>
        <w:rPr>
          <w:rFonts w:ascii="Verdana" w:hAnsi="Verdana"/>
          <w:lang w:val="en-US"/>
        </w:rPr>
      </w:pPr>
      <w:r w:rsidRPr="005120F4">
        <w:rPr>
          <w:rFonts w:ascii="Verdana" w:hAnsi="Verdana"/>
          <w:b/>
          <w:i/>
          <w:lang w:val="en-US"/>
        </w:rPr>
        <w:t>If one feature in the minimal specifications is not finished, no point will be given to the extra-features finished</w:t>
      </w:r>
    </w:p>
    <w:p w14:paraId="7D159ED7" w14:textId="77777777" w:rsidR="002A0B25" w:rsidRPr="00481B98" w:rsidRDefault="00C6363C" w:rsidP="005120F4">
      <w:pPr>
        <w:pStyle w:val="Heading1"/>
      </w:pPr>
      <w:proofErr w:type="spellStart"/>
      <w:r>
        <w:t>Deli</w:t>
      </w:r>
      <w:r w:rsidR="00481B98">
        <w:t>v</w:t>
      </w:r>
      <w:r>
        <w:t>e</w:t>
      </w:r>
      <w:r w:rsidR="00481B98">
        <w:t>rables</w:t>
      </w:r>
      <w:proofErr w:type="spellEnd"/>
    </w:p>
    <w:p w14:paraId="080F95A8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lang w:val="en-GB"/>
        </w:rPr>
      </w:pPr>
      <w:r w:rsidRPr="005120F4">
        <w:rPr>
          <w:rFonts w:ascii="Verdana" w:hAnsi="Verdana" w:cs="Arial"/>
          <w:lang w:val="en-GB"/>
        </w:rPr>
        <w:t>2 running applications in production state.</w:t>
      </w:r>
    </w:p>
    <w:p w14:paraId="58ECF957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</w:rPr>
      </w:pPr>
      <w:proofErr w:type="spellStart"/>
      <w:r w:rsidRPr="005120F4">
        <w:rPr>
          <w:rFonts w:ascii="Verdana" w:hAnsi="Verdana" w:cs="Arial"/>
        </w:rPr>
        <w:t>Commented</w:t>
      </w:r>
      <w:proofErr w:type="spellEnd"/>
      <w:r w:rsidRPr="005120F4">
        <w:rPr>
          <w:rFonts w:ascii="Verdana" w:hAnsi="Verdana" w:cs="Arial"/>
        </w:rPr>
        <w:t xml:space="preserve"> code </w:t>
      </w:r>
    </w:p>
    <w:p w14:paraId="162657FF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  <w:lang w:val="en-GB"/>
        </w:rPr>
      </w:pPr>
      <w:r w:rsidRPr="005120F4">
        <w:rPr>
          <w:rFonts w:ascii="Verdana" w:hAnsi="Verdana" w:cs="Arial"/>
          <w:lang w:val="en-GB"/>
        </w:rPr>
        <w:t xml:space="preserve">The 2 applications must behave properly without bugs </w:t>
      </w:r>
    </w:p>
    <w:p w14:paraId="580A9FDC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b/>
          <w:lang w:val="en-GB"/>
        </w:rPr>
        <w:t xml:space="preserve">No useless code or libraries should remain </w:t>
      </w:r>
    </w:p>
    <w:p w14:paraId="2AA3AD0A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t xml:space="preserve">All the features described under « work to do » must be implemented. </w:t>
      </w:r>
    </w:p>
    <w:p w14:paraId="6432249C" w14:textId="77777777" w:rsidR="005120F4" w:rsidRPr="005120F4" w:rsidRDefault="005120F4" w:rsidP="005120F4">
      <w:pPr>
        <w:numPr>
          <w:ilvl w:val="2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t xml:space="preserve">If all the functionalities are developed properly and coherently the project will be evaluated with a 5. </w:t>
      </w:r>
    </w:p>
    <w:p w14:paraId="72B3558D" w14:textId="77777777" w:rsidR="005120F4" w:rsidRPr="005120F4" w:rsidRDefault="005120F4" w:rsidP="005120F4">
      <w:pPr>
        <w:numPr>
          <w:ilvl w:val="2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t>Adding new functionalities will increase the evaluation to reach a 6.</w:t>
      </w:r>
    </w:p>
    <w:p w14:paraId="64E5FD1A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b/>
          <w:lang w:val="en-GB"/>
        </w:rPr>
      </w:pPr>
      <w:proofErr w:type="gramStart"/>
      <w:r w:rsidRPr="005120F4">
        <w:rPr>
          <w:rFonts w:ascii="Verdana" w:hAnsi="Verdana" w:cs="Arial"/>
          <w:lang w:val="en-GB"/>
        </w:rPr>
        <w:t>Use Java with Eclipse,</w:t>
      </w:r>
      <w:proofErr w:type="gramEnd"/>
      <w:r w:rsidRPr="005120F4">
        <w:rPr>
          <w:rFonts w:ascii="Verdana" w:hAnsi="Verdana" w:cs="Arial"/>
          <w:lang w:val="en-GB"/>
        </w:rPr>
        <w:t xml:space="preserve"> provide a .jar for both the client and the server. </w:t>
      </w:r>
    </w:p>
    <w:p w14:paraId="662BCA73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lastRenderedPageBreak/>
        <w:t>Provide technical documentation of you work.</w:t>
      </w:r>
    </w:p>
    <w:p w14:paraId="39028F38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t xml:space="preserve">Provide a user manual for the client application (short but clear, snapshots welcome). </w:t>
      </w:r>
    </w:p>
    <w:p w14:paraId="323D3155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b/>
          <w:lang w:val="en-GB"/>
        </w:rPr>
      </w:pPr>
      <w:r w:rsidRPr="005120F4">
        <w:rPr>
          <w:rFonts w:ascii="Verdana" w:hAnsi="Verdana" w:cs="Arial"/>
          <w:lang w:val="en-GB"/>
        </w:rPr>
        <w:t xml:space="preserve">1 </w:t>
      </w:r>
      <w:proofErr w:type="gramStart"/>
      <w:r w:rsidRPr="005120F4">
        <w:rPr>
          <w:rFonts w:ascii="Verdana" w:hAnsi="Verdana" w:cs="Arial"/>
          <w:lang w:val="en-GB"/>
        </w:rPr>
        <w:t>log book</w:t>
      </w:r>
      <w:proofErr w:type="gramEnd"/>
      <w:r w:rsidRPr="005120F4">
        <w:rPr>
          <w:rFonts w:ascii="Verdana" w:hAnsi="Verdana" w:cs="Arial"/>
          <w:lang w:val="en-GB"/>
        </w:rPr>
        <w:t xml:space="preserve"> per person that will help us to understand your project sequence events, the difficulties you had, with a half day resolution. </w:t>
      </w:r>
    </w:p>
    <w:p w14:paraId="709A697C" w14:textId="77777777" w:rsidR="005120F4" w:rsidRPr="005120F4" w:rsidRDefault="005120F4" w:rsidP="005120F4">
      <w:pPr>
        <w:ind w:left="720"/>
        <w:rPr>
          <w:rFonts w:ascii="Verdana" w:hAnsi="Verdana" w:cs="Arial"/>
          <w:b/>
          <w:lang w:val="en-GB"/>
        </w:rPr>
      </w:pPr>
    </w:p>
    <w:p w14:paraId="6ECDB18E" w14:textId="77777777" w:rsidR="005120F4" w:rsidRPr="005120F4" w:rsidRDefault="005120F4" w:rsidP="005120F4">
      <w:pPr>
        <w:numPr>
          <w:ilvl w:val="0"/>
          <w:numId w:val="20"/>
        </w:numPr>
        <w:suppressAutoHyphens w:val="0"/>
        <w:rPr>
          <w:rFonts w:ascii="Verdana" w:hAnsi="Verdana" w:cs="Arial"/>
          <w:lang w:val="en-GB"/>
        </w:rPr>
      </w:pPr>
      <w:r w:rsidRPr="005120F4">
        <w:rPr>
          <w:rFonts w:ascii="Verdana" w:hAnsi="Verdana" w:cs="Arial"/>
          <w:lang w:val="en-GB"/>
        </w:rPr>
        <w:t xml:space="preserve">How to prepare the presentation of your project </w:t>
      </w:r>
    </w:p>
    <w:p w14:paraId="642189FF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  <w:lang w:val="en-GB"/>
        </w:rPr>
      </w:pPr>
      <w:r w:rsidRPr="005120F4">
        <w:rPr>
          <w:rFonts w:ascii="Verdana" w:hAnsi="Verdana" w:cs="Arial"/>
          <w:lang w:val="en-GB"/>
        </w:rPr>
        <w:t xml:space="preserve">Presentation of the project by the 2 students. During this presentation the professors should be able to clearly determine the contribution of each student. </w:t>
      </w:r>
    </w:p>
    <w:p w14:paraId="75B7EDC0" w14:textId="77777777" w:rsidR="005120F4" w:rsidRPr="005120F4" w:rsidRDefault="005120F4" w:rsidP="005120F4">
      <w:pPr>
        <w:numPr>
          <w:ilvl w:val="1"/>
          <w:numId w:val="20"/>
        </w:numPr>
        <w:suppressAutoHyphens w:val="0"/>
        <w:rPr>
          <w:rFonts w:ascii="Verdana" w:hAnsi="Verdana" w:cs="Arial"/>
          <w:lang w:val="en-GB"/>
        </w:rPr>
      </w:pPr>
      <w:r w:rsidRPr="005120F4">
        <w:rPr>
          <w:rFonts w:ascii="Verdana" w:hAnsi="Verdana" w:cs="Arial"/>
          <w:lang w:val="en-GB"/>
        </w:rPr>
        <w:t xml:space="preserve">Demo first and then explain what you have done </w:t>
      </w:r>
    </w:p>
    <w:p w14:paraId="02E705AC" w14:textId="4C629CB8" w:rsidR="00812FBC" w:rsidRPr="00812FBC" w:rsidRDefault="00812FBC" w:rsidP="003A5819">
      <w:pPr>
        <w:pStyle w:val="BlmePara"/>
        <w:ind w:left="0" w:firstLine="357"/>
        <w:rPr>
          <w:rFonts w:ascii="Verdana" w:hAnsi="Verdana"/>
          <w:lang w:val="en-US"/>
        </w:rPr>
      </w:pPr>
    </w:p>
    <w:p w14:paraId="73D13ED2" w14:textId="77777777" w:rsidR="002A0B25" w:rsidRDefault="002A0B25">
      <w:pPr>
        <w:pStyle w:val="Heading1"/>
        <w:rPr>
          <w:lang w:val="fr-CH"/>
        </w:rPr>
      </w:pPr>
      <w:r>
        <w:rPr>
          <w:lang w:val="fr-CH"/>
        </w:rPr>
        <w:t>Organisation</w:t>
      </w:r>
    </w:p>
    <w:p w14:paraId="3D63E5FE" w14:textId="77777777" w:rsidR="002A0B25" w:rsidRDefault="002A0B25">
      <w:pPr>
        <w:rPr>
          <w:rFonts w:ascii="Verdana" w:hAnsi="Verdana" w:cs="Arial"/>
          <w:lang w:val="fr-CH"/>
        </w:rPr>
      </w:pPr>
    </w:p>
    <w:p w14:paraId="0679BB16" w14:textId="77777777" w:rsidR="005120F4" w:rsidRDefault="005120F4" w:rsidP="005120F4">
      <w:pPr>
        <w:pStyle w:val="Heading3"/>
      </w:pPr>
      <w:r>
        <w:t xml:space="preserve">Details </w:t>
      </w:r>
    </w:p>
    <w:p w14:paraId="070AE6AE" w14:textId="77777777" w:rsidR="005120F4" w:rsidRPr="005120F4" w:rsidRDefault="005120F4" w:rsidP="005120F4">
      <w:pPr>
        <w:numPr>
          <w:ilvl w:val="0"/>
          <w:numId w:val="22"/>
        </w:numPr>
        <w:suppressAutoHyphens w:val="0"/>
        <w:rPr>
          <w:rFonts w:ascii="Verdana" w:hAnsi="Verdana"/>
        </w:rPr>
      </w:pPr>
      <w:r w:rsidRPr="005120F4">
        <w:rPr>
          <w:rFonts w:ascii="Verdana" w:hAnsi="Verdana"/>
        </w:rPr>
        <w:t xml:space="preserve">2 Java programs </w:t>
      </w:r>
    </w:p>
    <w:p w14:paraId="484050B7" w14:textId="77777777" w:rsidR="005120F4" w:rsidRPr="005120F4" w:rsidRDefault="005120F4" w:rsidP="005120F4">
      <w:pPr>
        <w:numPr>
          <w:ilvl w:val="0"/>
          <w:numId w:val="22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Beware the copy paste! a check of the code against </w:t>
      </w:r>
      <w:proofErr w:type="spellStart"/>
      <w:r w:rsidRPr="005120F4">
        <w:rPr>
          <w:rFonts w:ascii="Verdana" w:hAnsi="Verdana"/>
          <w:lang w:val="en-GB"/>
        </w:rPr>
        <w:t>plagia</w:t>
      </w:r>
      <w:proofErr w:type="spellEnd"/>
      <w:r w:rsidRPr="005120F4">
        <w:rPr>
          <w:rFonts w:ascii="Verdana" w:hAnsi="Verdana"/>
          <w:lang w:val="en-GB"/>
        </w:rPr>
        <w:t xml:space="preserve"> will be performed </w:t>
      </w:r>
    </w:p>
    <w:p w14:paraId="66655C76" w14:textId="77777777" w:rsidR="005120F4" w:rsidRPr="005120F4" w:rsidRDefault="005120F4" w:rsidP="005120F4">
      <w:pPr>
        <w:numPr>
          <w:ilvl w:val="0"/>
          <w:numId w:val="22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The code should be developed by 2 people at maximum. </w:t>
      </w:r>
    </w:p>
    <w:p w14:paraId="6C1FCF37" w14:textId="77777777" w:rsidR="005120F4" w:rsidRPr="005120F4" w:rsidRDefault="005120F4" w:rsidP="005120F4">
      <w:pPr>
        <w:ind w:firstLine="0"/>
        <w:rPr>
          <w:lang w:val="en-GB"/>
        </w:rPr>
      </w:pPr>
    </w:p>
    <w:p w14:paraId="1B5D6C64" w14:textId="77777777" w:rsidR="005120F4" w:rsidRDefault="005120F4" w:rsidP="005120F4">
      <w:pPr>
        <w:pStyle w:val="Heading3"/>
      </w:pPr>
      <w:proofErr w:type="spellStart"/>
      <w:r>
        <w:t>Technical</w:t>
      </w:r>
      <w:proofErr w:type="spellEnd"/>
      <w:r>
        <w:t xml:space="preserve"> aspects </w:t>
      </w:r>
    </w:p>
    <w:p w14:paraId="6A13F218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proofErr w:type="spellStart"/>
      <w:r w:rsidRPr="005120F4">
        <w:rPr>
          <w:rFonts w:ascii="Verdana" w:hAnsi="Verdana"/>
          <w:lang w:val="en-GB"/>
        </w:rPr>
        <w:t>Implementation</w:t>
      </w:r>
      <w:proofErr w:type="spellEnd"/>
      <w:r w:rsidRPr="005120F4">
        <w:rPr>
          <w:rFonts w:ascii="Verdana" w:hAnsi="Verdana"/>
          <w:lang w:val="en-GB"/>
        </w:rPr>
        <w:t xml:space="preserve"> / </w:t>
      </w:r>
      <w:proofErr w:type="spellStart"/>
      <w:r w:rsidRPr="005120F4">
        <w:rPr>
          <w:rFonts w:ascii="Verdana" w:hAnsi="Verdana"/>
          <w:lang w:val="en-GB"/>
        </w:rPr>
        <w:t>Development</w:t>
      </w:r>
      <w:proofErr w:type="spellEnd"/>
      <w:r w:rsidRPr="005120F4">
        <w:rPr>
          <w:rFonts w:ascii="Verdana" w:hAnsi="Verdana"/>
          <w:lang w:val="en-GB"/>
        </w:rPr>
        <w:t xml:space="preserve"> </w:t>
      </w:r>
    </w:p>
    <w:p w14:paraId="1A3B84A6" w14:textId="77777777" w:rsidR="005120F4" w:rsidRPr="005120F4" w:rsidRDefault="005120F4" w:rsidP="005120F4">
      <w:pPr>
        <w:numPr>
          <w:ilvl w:val="1"/>
          <w:numId w:val="23"/>
        </w:numPr>
        <w:suppressAutoHyphens w:val="0"/>
        <w:rPr>
          <w:rFonts w:ascii="Verdana" w:hAnsi="Verdana"/>
          <w:lang w:val="en-GB"/>
        </w:rPr>
      </w:pPr>
      <w:proofErr w:type="spellStart"/>
      <w:r w:rsidRPr="005120F4">
        <w:rPr>
          <w:rFonts w:ascii="Verdana" w:hAnsi="Verdana"/>
          <w:lang w:val="en-GB"/>
        </w:rPr>
        <w:t>Programming</w:t>
      </w:r>
      <w:proofErr w:type="spellEnd"/>
      <w:r w:rsidRPr="005120F4">
        <w:rPr>
          <w:rFonts w:ascii="Verdana" w:hAnsi="Verdana"/>
          <w:lang w:val="en-GB"/>
        </w:rPr>
        <w:t xml:space="preserve"> </w:t>
      </w:r>
      <w:proofErr w:type="spellStart"/>
      <w:r w:rsidRPr="005120F4">
        <w:rPr>
          <w:rFonts w:ascii="Verdana" w:hAnsi="Verdana"/>
          <w:lang w:val="en-GB"/>
        </w:rPr>
        <w:t>language</w:t>
      </w:r>
      <w:proofErr w:type="spellEnd"/>
      <w:r w:rsidRPr="005120F4">
        <w:rPr>
          <w:rFonts w:ascii="Verdana" w:hAnsi="Verdana"/>
          <w:lang w:val="en-GB"/>
        </w:rPr>
        <w:t xml:space="preserve"> : Java </w:t>
      </w:r>
      <w:proofErr w:type="spellStart"/>
      <w:r w:rsidRPr="005120F4">
        <w:rPr>
          <w:rFonts w:ascii="Verdana" w:hAnsi="Verdana"/>
          <w:lang w:val="en-GB"/>
        </w:rPr>
        <w:t>with</w:t>
      </w:r>
      <w:proofErr w:type="spellEnd"/>
      <w:r w:rsidRPr="005120F4">
        <w:rPr>
          <w:rFonts w:ascii="Verdana" w:hAnsi="Verdana"/>
          <w:lang w:val="en-GB"/>
        </w:rPr>
        <w:t xml:space="preserve"> Eclipse </w:t>
      </w:r>
    </w:p>
    <w:p w14:paraId="785C866E" w14:textId="54521962" w:rsidR="005120F4" w:rsidRPr="005120F4" w:rsidRDefault="005120F4" w:rsidP="005120F4">
      <w:pPr>
        <w:numPr>
          <w:ilvl w:val="1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The programs must run on windows 10 </w:t>
      </w:r>
    </w:p>
    <w:p w14:paraId="109E17A9" w14:textId="77777777" w:rsidR="005120F4" w:rsidRDefault="005120F4" w:rsidP="005120F4">
      <w:pPr>
        <w:pStyle w:val="Heading3"/>
      </w:pPr>
      <w:r>
        <w:t xml:space="preserve">Tips </w:t>
      </w:r>
    </w:p>
    <w:p w14:paraId="1BFE5EE0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Start directly with an excellent code writing (comments, exceptions, naming, etc…) instead of trying to repair things at the end of the project. </w:t>
      </w:r>
    </w:p>
    <w:p w14:paraId="088A7EDC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Respect the development standards and the concepts seen in the lessons </w:t>
      </w:r>
    </w:p>
    <w:p w14:paraId="44317C56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We do prefer clean code and functions without bugs than buggy half backed solutions. The server must </w:t>
      </w:r>
      <w:proofErr w:type="spellStart"/>
      <w:r w:rsidRPr="005120F4">
        <w:rPr>
          <w:rFonts w:ascii="Verdana" w:hAnsi="Verdana"/>
          <w:lang w:val="en-GB"/>
        </w:rPr>
        <w:t>be</w:t>
      </w:r>
      <w:proofErr w:type="spellEnd"/>
      <w:r w:rsidRPr="005120F4">
        <w:rPr>
          <w:rFonts w:ascii="Verdana" w:hAnsi="Verdana"/>
          <w:lang w:val="en-GB"/>
        </w:rPr>
        <w:t xml:space="preserve"> </w:t>
      </w:r>
      <w:proofErr w:type="spellStart"/>
      <w:r w:rsidRPr="005120F4">
        <w:rPr>
          <w:rFonts w:ascii="Verdana" w:hAnsi="Verdana"/>
          <w:lang w:val="en-GB"/>
        </w:rPr>
        <w:t>coded</w:t>
      </w:r>
      <w:proofErr w:type="spellEnd"/>
      <w:r w:rsidRPr="005120F4">
        <w:rPr>
          <w:rFonts w:ascii="Verdana" w:hAnsi="Verdana"/>
          <w:lang w:val="en-GB"/>
        </w:rPr>
        <w:t xml:space="preserve"> to insure a 24/7 exploitation. </w:t>
      </w:r>
    </w:p>
    <w:p w14:paraId="397BD4D8" w14:textId="77777777" w:rsidR="005120F4" w:rsidRDefault="005120F4" w:rsidP="005120F4">
      <w:pPr>
        <w:pStyle w:val="Heading3"/>
      </w:pPr>
      <w:proofErr w:type="spellStart"/>
      <w:proofErr w:type="gramStart"/>
      <w:r>
        <w:t>Organization</w:t>
      </w:r>
      <w:proofErr w:type="spellEnd"/>
      <w:r>
        <w:t>:</w:t>
      </w:r>
      <w:proofErr w:type="gramEnd"/>
      <w:r>
        <w:t xml:space="preserve"> </w:t>
      </w:r>
    </w:p>
    <w:p w14:paraId="5EA147FF" w14:textId="77777777" w:rsidR="005120F4" w:rsidRDefault="005120F4" w:rsidP="005120F4"/>
    <w:p w14:paraId="6C53E032" w14:textId="517BA470" w:rsidR="005120F4" w:rsidRPr="005120F4" w:rsidRDefault="005120F4" w:rsidP="001A5735">
      <w:pPr>
        <w:suppressAutoHyphens w:val="0"/>
        <w:ind w:firstLine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The presentation will be scheduled on Thursday January </w:t>
      </w:r>
      <w:proofErr w:type="gramStart"/>
      <w:r w:rsidR="001A5735">
        <w:rPr>
          <w:rFonts w:ascii="Verdana" w:hAnsi="Verdana"/>
          <w:lang w:val="en-GB"/>
        </w:rPr>
        <w:t>9</w:t>
      </w:r>
      <w:proofErr w:type="gramEnd"/>
      <w:r w:rsidRPr="005120F4">
        <w:rPr>
          <w:rFonts w:ascii="Verdana" w:hAnsi="Verdana"/>
          <w:lang w:val="en-GB"/>
        </w:rPr>
        <w:t xml:space="preserve"> 2019, the full project will be delivered at the same time. </w:t>
      </w:r>
    </w:p>
    <w:p w14:paraId="68CCC0D8" w14:textId="77777777" w:rsidR="005120F4" w:rsidRPr="005120F4" w:rsidRDefault="005120F4" w:rsidP="001A5735">
      <w:pPr>
        <w:suppressAutoHyphens w:val="0"/>
        <w:ind w:left="720" w:firstLine="0"/>
        <w:rPr>
          <w:rFonts w:ascii="Verdana" w:hAnsi="Verdana"/>
          <w:lang w:val="en-GB"/>
        </w:rPr>
      </w:pPr>
    </w:p>
    <w:p w14:paraId="120F00DA" w14:textId="77777777" w:rsidR="005120F4" w:rsidRPr="005120F4" w:rsidRDefault="005120F4" w:rsidP="001A5735">
      <w:p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As a copy of your work we would like a zip file containing: </w:t>
      </w:r>
    </w:p>
    <w:p w14:paraId="64A071A0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>The complete source code with a description on how to recompile it on an Eclipse environment using Java</w:t>
      </w:r>
    </w:p>
    <w:p w14:paraId="7A33FD6F" w14:textId="77777777" w:rsidR="005120F4" w:rsidRPr="005120F4" w:rsidRDefault="005120F4" w:rsidP="005120F4">
      <w:pPr>
        <w:numPr>
          <w:ilvl w:val="0"/>
          <w:numId w:val="23"/>
        </w:numPr>
        <w:suppressAutoHyphens w:val="0"/>
        <w:rPr>
          <w:rFonts w:ascii="Verdana" w:hAnsi="Verdana"/>
          <w:lang w:val="en-GB"/>
        </w:rPr>
      </w:pPr>
      <w:r w:rsidRPr="005120F4">
        <w:rPr>
          <w:rFonts w:ascii="Verdana" w:hAnsi="Verdana"/>
          <w:lang w:val="en-GB"/>
        </w:rPr>
        <w:t xml:space="preserve">The </w:t>
      </w:r>
      <w:proofErr w:type="gramStart"/>
      <w:r w:rsidRPr="005120F4">
        <w:rPr>
          <w:rFonts w:ascii="Verdana" w:hAnsi="Verdana"/>
          <w:lang w:val="en-GB"/>
        </w:rPr>
        <w:t>log book</w:t>
      </w:r>
      <w:proofErr w:type="gramEnd"/>
      <w:r w:rsidRPr="005120F4">
        <w:rPr>
          <w:rFonts w:ascii="Verdana" w:hAnsi="Verdana"/>
          <w:lang w:val="en-GB"/>
        </w:rPr>
        <w:t xml:space="preserve"> that will allow us to understand the tasks you’ve carried out, the problems you encountered, with a half day resolution.</w:t>
      </w:r>
    </w:p>
    <w:p w14:paraId="59C079B9" w14:textId="77777777" w:rsidR="002A0B25" w:rsidRPr="008A224E" w:rsidRDefault="002A0B25">
      <w:pPr>
        <w:pStyle w:val="Heading1"/>
        <w:rPr>
          <w:lang w:val="en-US"/>
        </w:rPr>
      </w:pPr>
      <w:r w:rsidRPr="008A224E">
        <w:rPr>
          <w:lang w:val="en-US"/>
        </w:rPr>
        <w:t>Evaluation</w:t>
      </w:r>
    </w:p>
    <w:p w14:paraId="480A9815" w14:textId="77777777" w:rsidR="003A5819" w:rsidRPr="008A224E" w:rsidRDefault="003A5819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</w:p>
    <w:p w14:paraId="59792A5B" w14:textId="77777777" w:rsidR="002A0B25" w:rsidRPr="009E0D89" w:rsidRDefault="004E2BE8" w:rsidP="00677CF9">
      <w:pPr>
        <w:pStyle w:val="BlmeParaPuce"/>
        <w:numPr>
          <w:ilvl w:val="0"/>
          <w:numId w:val="0"/>
        </w:numPr>
        <w:tabs>
          <w:tab w:val="left" w:pos="992"/>
        </w:tabs>
        <w:spacing w:after="40" w:line="240" w:lineRule="atLeast"/>
        <w:ind w:firstLine="426"/>
        <w:rPr>
          <w:rFonts w:ascii="Verdana" w:hAnsi="Verdana"/>
          <w:lang w:val="en-US"/>
        </w:rPr>
      </w:pPr>
      <w:r w:rsidRPr="009E0D89">
        <w:rPr>
          <w:rFonts w:ascii="Verdana" w:hAnsi="Verdana"/>
          <w:lang w:val="en-US"/>
        </w:rPr>
        <w:t>Evaluation will depend on your work and your implication in this project:</w:t>
      </w:r>
    </w:p>
    <w:p w14:paraId="185ABEE6" w14:textId="7EF5316B" w:rsidR="002A0B25" w:rsidRPr="00591C49" w:rsidRDefault="00591C49" w:rsidP="00677CF9">
      <w:pPr>
        <w:pStyle w:val="BlmeParaPuce"/>
        <w:tabs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 w:rsidRPr="00591C49">
        <w:rPr>
          <w:rFonts w:ascii="Verdana" w:hAnsi="Verdana"/>
          <w:lang w:val="en-US"/>
        </w:rPr>
        <w:lastRenderedPageBreak/>
        <w:t xml:space="preserve">Evaluation will be individual and based on </w:t>
      </w:r>
      <w:r w:rsidR="001E2199">
        <w:rPr>
          <w:rFonts w:ascii="Verdana" w:hAnsi="Verdana"/>
          <w:lang w:val="en-US"/>
        </w:rPr>
        <w:t>test</w:t>
      </w:r>
      <w:r w:rsidR="00EA65D4">
        <w:rPr>
          <w:rFonts w:ascii="Verdana" w:hAnsi="Verdana"/>
          <w:lang w:val="en-US"/>
        </w:rPr>
        <w:t>s</w:t>
      </w:r>
      <w:r w:rsidR="001E2199">
        <w:rPr>
          <w:rFonts w:ascii="Verdana" w:hAnsi="Verdana"/>
          <w:lang w:val="en-US"/>
        </w:rPr>
        <w:t xml:space="preserve"> of your project</w:t>
      </w:r>
      <w:r w:rsidR="00EA65D4">
        <w:rPr>
          <w:rFonts w:ascii="Verdana" w:hAnsi="Verdana"/>
          <w:lang w:val="en-US"/>
        </w:rPr>
        <w:t xml:space="preserve"> functionalities</w:t>
      </w:r>
      <w:r w:rsidR="000D79FD">
        <w:rPr>
          <w:rFonts w:ascii="Verdana" w:hAnsi="Verdana"/>
          <w:lang w:val="en-US"/>
        </w:rPr>
        <w:t>. It</w:t>
      </w:r>
      <w:r w:rsidRPr="00591C49">
        <w:rPr>
          <w:rFonts w:ascii="Verdana" w:hAnsi="Verdana"/>
          <w:lang w:val="en-US"/>
        </w:rPr>
        <w:t xml:space="preserve"> will take place on</w:t>
      </w:r>
      <w:r w:rsidR="000D79FD">
        <w:rPr>
          <w:rFonts w:ascii="Verdana" w:hAnsi="Verdana"/>
          <w:lang w:val="en-US"/>
        </w:rPr>
        <w:t xml:space="preserve"> the </w:t>
      </w:r>
      <w:r w:rsidR="000D79FD" w:rsidRPr="000D79FD">
        <w:rPr>
          <w:rFonts w:ascii="Verdana" w:hAnsi="Verdana"/>
          <w:b/>
          <w:lang w:val="en-US"/>
        </w:rPr>
        <w:t xml:space="preserve">last week </w:t>
      </w:r>
      <w:r w:rsidR="005120F4">
        <w:rPr>
          <w:rFonts w:ascii="Verdana" w:hAnsi="Verdana"/>
          <w:b/>
          <w:lang w:val="en-US"/>
        </w:rPr>
        <w:t>of the course</w:t>
      </w:r>
      <w:r w:rsidR="00DD2580">
        <w:rPr>
          <w:rFonts w:ascii="Verdana" w:hAnsi="Verdana"/>
          <w:lang w:val="en-US"/>
        </w:rPr>
        <w:t xml:space="preserve"> </w:t>
      </w:r>
    </w:p>
    <w:p w14:paraId="6C5A4F39" w14:textId="77777777" w:rsidR="001E2199" w:rsidRDefault="001E2199" w:rsidP="00E712B8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Project will be evaluated following </w:t>
      </w:r>
      <w:r w:rsidR="008C1897">
        <w:rPr>
          <w:rFonts w:ascii="Verdana" w:hAnsi="Verdana"/>
          <w:lang w:val="en-US"/>
        </w:rPr>
        <w:t>this</w:t>
      </w:r>
      <w:r>
        <w:rPr>
          <w:rFonts w:ascii="Verdana" w:hAnsi="Verdana"/>
          <w:lang w:val="en-US"/>
        </w:rPr>
        <w:t xml:space="preserve"> list of criter</w:t>
      </w:r>
      <w:r w:rsidR="00E712B8">
        <w:rPr>
          <w:rFonts w:ascii="Verdana" w:hAnsi="Verdana"/>
          <w:lang w:val="en-US"/>
        </w:rPr>
        <w:t>i</w:t>
      </w:r>
      <w:r w:rsidR="00704160">
        <w:rPr>
          <w:rFonts w:ascii="Verdana" w:hAnsi="Verdana"/>
          <w:lang w:val="en-US"/>
        </w:rPr>
        <w:t>a:</w:t>
      </w:r>
    </w:p>
    <w:p w14:paraId="5F9E3D75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Working or not?</w:t>
      </w:r>
    </w:p>
    <w:p w14:paraId="54A8A62B" w14:textId="77777777" w:rsidR="008C1897" w:rsidRDefault="008C1897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Clean code, no useless code and best practices are used</w:t>
      </w:r>
    </w:p>
    <w:p w14:paraId="64FB9257" w14:textId="3E2DBB0B" w:rsidR="008C1897" w:rsidRDefault="00704160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Correct</w:t>
      </w:r>
      <w:r w:rsidR="008C1897">
        <w:rPr>
          <w:rFonts w:ascii="Verdana" w:hAnsi="Verdana"/>
          <w:lang w:val="en-US"/>
        </w:rPr>
        <w:t xml:space="preserve"> use </w:t>
      </w:r>
      <w:r w:rsidR="005120F4">
        <w:rPr>
          <w:rFonts w:ascii="Verdana" w:hAnsi="Verdana"/>
          <w:lang w:val="en-US"/>
        </w:rPr>
        <w:t>Java Sockets</w:t>
      </w:r>
    </w:p>
    <w:p w14:paraId="222A01D4" w14:textId="7C6828A7" w:rsidR="008C1897" w:rsidRDefault="005120F4" w:rsidP="00704160">
      <w:pPr>
        <w:pStyle w:val="BlmeParaPuce"/>
        <w:tabs>
          <w:tab w:val="clear" w:pos="360"/>
          <w:tab w:val="num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Thread</w:t>
      </w:r>
    </w:p>
    <w:p w14:paraId="4094DCE9" w14:textId="1B596387" w:rsidR="008C1897" w:rsidRDefault="005120F4" w:rsidP="00704160">
      <w:pPr>
        <w:pStyle w:val="BlmeParaPuce"/>
        <w:tabs>
          <w:tab w:val="clear" w:pos="360"/>
          <w:tab w:val="num" w:pos="370"/>
          <w:tab w:val="left" w:pos="851"/>
        </w:tabs>
        <w:spacing w:after="40" w:line="240" w:lineRule="atLeast"/>
        <w:ind w:left="1134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Log</w:t>
      </w:r>
    </w:p>
    <w:p w14:paraId="29EBA7A5" w14:textId="77777777" w:rsidR="009D6E16" w:rsidRDefault="009D6E16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Your project should be fully functional and in an “in production” status</w:t>
      </w:r>
    </w:p>
    <w:p w14:paraId="508B25FA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Available functionalities should be fully implemented</w:t>
      </w:r>
    </w:p>
    <w:p w14:paraId="053CDB24" w14:textId="77777777" w:rsidR="009D6E16" w:rsidRDefault="009D6E16" w:rsidP="00EA65D4">
      <w:pPr>
        <w:pStyle w:val="BlmeParaPuce"/>
        <w:tabs>
          <w:tab w:val="clear" w:pos="360"/>
          <w:tab w:val="num" w:pos="513"/>
          <w:tab w:val="left" w:pos="851"/>
        </w:tabs>
        <w:spacing w:after="40" w:line="240" w:lineRule="atLeast"/>
        <w:ind w:left="1135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Bug free</w:t>
      </w:r>
    </w:p>
    <w:p w14:paraId="0AAF9619" w14:textId="77777777" w:rsidR="009D6E16" w:rsidRDefault="00E712B8" w:rsidP="009D6E16">
      <w:pPr>
        <w:pStyle w:val="BlmeParaPuce"/>
        <w:tabs>
          <w:tab w:val="clear" w:pos="360"/>
          <w:tab w:val="num" w:pos="229"/>
          <w:tab w:val="left" w:pos="851"/>
        </w:tabs>
        <w:spacing w:after="40" w:line="240" w:lineRule="atLeast"/>
        <w:ind w:left="851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Evaluation should include questions about your project (architecture, development choices, …)</w:t>
      </w:r>
    </w:p>
    <w:p w14:paraId="0D1E0265" w14:textId="77777777" w:rsidR="002A0B25" w:rsidRPr="00591C49" w:rsidRDefault="002A0B25">
      <w:pPr>
        <w:ind w:left="360"/>
        <w:jc w:val="right"/>
        <w:rPr>
          <w:rFonts w:ascii="Verdana" w:hAnsi="Verdana" w:cs="Arial"/>
          <w:lang w:val="en-US"/>
        </w:rPr>
      </w:pPr>
    </w:p>
    <w:p w14:paraId="534E90D7" w14:textId="77777777" w:rsidR="002A0B25" w:rsidRPr="00D34D2E" w:rsidRDefault="002A0B25">
      <w:pPr>
        <w:ind w:left="360"/>
        <w:jc w:val="right"/>
        <w:rPr>
          <w:lang w:val="en-US"/>
        </w:rPr>
      </w:pPr>
    </w:p>
    <w:sectPr w:rsidR="002A0B25" w:rsidRPr="00D34D2E">
      <w:footerReference w:type="default" r:id="rId10"/>
      <w:pgSz w:w="11906" w:h="16838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72EBA" w14:textId="77777777" w:rsidR="00C13DB7" w:rsidRDefault="00C13DB7">
      <w:r>
        <w:separator/>
      </w:r>
    </w:p>
  </w:endnote>
  <w:endnote w:type="continuationSeparator" w:id="0">
    <w:p w14:paraId="0A06CA1D" w14:textId="77777777" w:rsidR="00C13DB7" w:rsidRDefault="00C13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466C" w14:textId="77777777" w:rsidR="00591C49" w:rsidRDefault="00DD2580">
    <w:pPr>
      <w:pStyle w:val="Footer"/>
      <w:tabs>
        <w:tab w:val="clear" w:pos="4536"/>
        <w:tab w:val="clear" w:pos="9072"/>
        <w:tab w:val="center" w:pos="5103"/>
        <w:tab w:val="right" w:pos="10206"/>
      </w:tabs>
      <w:rPr>
        <w:rFonts w:ascii="Arial Narrow" w:hAnsi="Arial Narrow"/>
        <w:sz w:val="18"/>
        <w:lang w:val="fr-CH"/>
      </w:rPr>
    </w:pPr>
    <w:r>
      <w:rPr>
        <w:rFonts w:ascii="Arial Narrow" w:hAnsi="Arial Narrow"/>
        <w:sz w:val="18"/>
        <w:lang w:val="fr-CH"/>
      </w:rPr>
      <w:t>© HES-SO Valais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9E7DE" w14:textId="77777777" w:rsidR="00C13DB7" w:rsidRDefault="00C13DB7">
      <w:r>
        <w:separator/>
      </w:r>
    </w:p>
  </w:footnote>
  <w:footnote w:type="continuationSeparator" w:id="0">
    <w:p w14:paraId="6E32EC0F" w14:textId="77777777" w:rsidR="00C13DB7" w:rsidRDefault="00C13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ce1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364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0"/>
    <w:lvl w:ilvl="0">
      <w:start w:val="1"/>
      <w:numFmt w:val="bullet"/>
      <w:pStyle w:val="BlmeParaPuce"/>
      <w:lvlText w:val=""/>
      <w:lvlJc w:val="left"/>
      <w:pPr>
        <w:tabs>
          <w:tab w:val="num" w:pos="360"/>
        </w:tabs>
        <w:ind w:left="284" w:hanging="284"/>
      </w:pPr>
      <w:rPr>
        <w:rFonts w:ascii="Wingdings" w:hAnsi="Wingdings"/>
      </w:rPr>
    </w:lvl>
  </w:abstractNum>
  <w:abstractNum w:abstractNumId="9" w15:restartNumberingAfterBreak="0">
    <w:nsid w:val="004325C8"/>
    <w:multiLevelType w:val="hybridMultilevel"/>
    <w:tmpl w:val="5ADACE7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05B93719"/>
    <w:multiLevelType w:val="hybridMultilevel"/>
    <w:tmpl w:val="A87C1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43D74"/>
    <w:multiLevelType w:val="hybridMultilevel"/>
    <w:tmpl w:val="474EFDA0"/>
    <w:lvl w:ilvl="0" w:tplc="64CE8D1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0D011821"/>
    <w:multiLevelType w:val="hybridMultilevel"/>
    <w:tmpl w:val="44166DD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02E46"/>
    <w:multiLevelType w:val="hybridMultilevel"/>
    <w:tmpl w:val="21647372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1F942CE9"/>
    <w:multiLevelType w:val="hybridMultilevel"/>
    <w:tmpl w:val="5B84599E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1FC05318"/>
    <w:multiLevelType w:val="hybridMultilevel"/>
    <w:tmpl w:val="14881CC4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 w15:restartNumberingAfterBreak="0">
    <w:nsid w:val="266E070B"/>
    <w:multiLevelType w:val="hybridMultilevel"/>
    <w:tmpl w:val="B414DB80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7" w15:restartNumberingAfterBreak="0">
    <w:nsid w:val="3BE45F93"/>
    <w:multiLevelType w:val="hybridMultilevel"/>
    <w:tmpl w:val="90A0C67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6FC6CFD"/>
    <w:multiLevelType w:val="hybridMultilevel"/>
    <w:tmpl w:val="7AE2AE80"/>
    <w:lvl w:ilvl="0" w:tplc="2EA27CA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37" w:hanging="360"/>
      </w:pPr>
    </w:lvl>
    <w:lvl w:ilvl="2" w:tplc="100C001B" w:tentative="1">
      <w:start w:val="1"/>
      <w:numFmt w:val="lowerRoman"/>
      <w:lvlText w:val="%3."/>
      <w:lvlJc w:val="right"/>
      <w:pPr>
        <w:ind w:left="2157" w:hanging="180"/>
      </w:pPr>
    </w:lvl>
    <w:lvl w:ilvl="3" w:tplc="100C000F" w:tentative="1">
      <w:start w:val="1"/>
      <w:numFmt w:val="decimal"/>
      <w:lvlText w:val="%4."/>
      <w:lvlJc w:val="left"/>
      <w:pPr>
        <w:ind w:left="2877" w:hanging="360"/>
      </w:pPr>
    </w:lvl>
    <w:lvl w:ilvl="4" w:tplc="100C0019" w:tentative="1">
      <w:start w:val="1"/>
      <w:numFmt w:val="lowerLetter"/>
      <w:lvlText w:val="%5."/>
      <w:lvlJc w:val="left"/>
      <w:pPr>
        <w:ind w:left="3597" w:hanging="360"/>
      </w:pPr>
    </w:lvl>
    <w:lvl w:ilvl="5" w:tplc="100C001B" w:tentative="1">
      <w:start w:val="1"/>
      <w:numFmt w:val="lowerRoman"/>
      <w:lvlText w:val="%6."/>
      <w:lvlJc w:val="right"/>
      <w:pPr>
        <w:ind w:left="4317" w:hanging="180"/>
      </w:pPr>
    </w:lvl>
    <w:lvl w:ilvl="6" w:tplc="100C000F" w:tentative="1">
      <w:start w:val="1"/>
      <w:numFmt w:val="decimal"/>
      <w:lvlText w:val="%7."/>
      <w:lvlJc w:val="left"/>
      <w:pPr>
        <w:ind w:left="5037" w:hanging="360"/>
      </w:pPr>
    </w:lvl>
    <w:lvl w:ilvl="7" w:tplc="100C0019" w:tentative="1">
      <w:start w:val="1"/>
      <w:numFmt w:val="lowerLetter"/>
      <w:lvlText w:val="%8."/>
      <w:lvlJc w:val="left"/>
      <w:pPr>
        <w:ind w:left="5757" w:hanging="360"/>
      </w:pPr>
    </w:lvl>
    <w:lvl w:ilvl="8" w:tplc="10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 w15:restartNumberingAfterBreak="0">
    <w:nsid w:val="48EA0CFE"/>
    <w:multiLevelType w:val="hybridMultilevel"/>
    <w:tmpl w:val="5D028C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F349C"/>
    <w:multiLevelType w:val="hybridMultilevel"/>
    <w:tmpl w:val="F7368858"/>
    <w:lvl w:ilvl="0" w:tplc="2EA27CA0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1" w15:restartNumberingAfterBreak="0">
    <w:nsid w:val="55927E6E"/>
    <w:multiLevelType w:val="hybridMultilevel"/>
    <w:tmpl w:val="20D85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322E3"/>
    <w:multiLevelType w:val="hybridMultilevel"/>
    <w:tmpl w:val="28F22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26BF0"/>
    <w:multiLevelType w:val="hybridMultilevel"/>
    <w:tmpl w:val="237486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6C4BE9"/>
    <w:multiLevelType w:val="hybridMultilevel"/>
    <w:tmpl w:val="823A5C60"/>
    <w:lvl w:ilvl="0" w:tplc="100C000F">
      <w:start w:val="1"/>
      <w:numFmt w:val="decimal"/>
      <w:lvlText w:val="%1."/>
      <w:lvlJc w:val="left"/>
      <w:pPr>
        <w:ind w:left="1077" w:hanging="360"/>
      </w:pPr>
    </w:lvl>
    <w:lvl w:ilvl="1" w:tplc="100C0019" w:tentative="1">
      <w:start w:val="1"/>
      <w:numFmt w:val="lowerLetter"/>
      <w:lvlText w:val="%2."/>
      <w:lvlJc w:val="left"/>
      <w:pPr>
        <w:ind w:left="1797" w:hanging="360"/>
      </w:pPr>
    </w:lvl>
    <w:lvl w:ilvl="2" w:tplc="100C001B" w:tentative="1">
      <w:start w:val="1"/>
      <w:numFmt w:val="lowerRoman"/>
      <w:lvlText w:val="%3."/>
      <w:lvlJc w:val="right"/>
      <w:pPr>
        <w:ind w:left="2517" w:hanging="180"/>
      </w:pPr>
    </w:lvl>
    <w:lvl w:ilvl="3" w:tplc="100C000F" w:tentative="1">
      <w:start w:val="1"/>
      <w:numFmt w:val="decimal"/>
      <w:lvlText w:val="%4."/>
      <w:lvlJc w:val="left"/>
      <w:pPr>
        <w:ind w:left="3237" w:hanging="360"/>
      </w:pPr>
    </w:lvl>
    <w:lvl w:ilvl="4" w:tplc="100C0019" w:tentative="1">
      <w:start w:val="1"/>
      <w:numFmt w:val="lowerLetter"/>
      <w:lvlText w:val="%5."/>
      <w:lvlJc w:val="left"/>
      <w:pPr>
        <w:ind w:left="3957" w:hanging="360"/>
      </w:pPr>
    </w:lvl>
    <w:lvl w:ilvl="5" w:tplc="100C001B" w:tentative="1">
      <w:start w:val="1"/>
      <w:numFmt w:val="lowerRoman"/>
      <w:lvlText w:val="%6."/>
      <w:lvlJc w:val="right"/>
      <w:pPr>
        <w:ind w:left="4677" w:hanging="180"/>
      </w:pPr>
    </w:lvl>
    <w:lvl w:ilvl="6" w:tplc="100C000F" w:tentative="1">
      <w:start w:val="1"/>
      <w:numFmt w:val="decimal"/>
      <w:lvlText w:val="%7."/>
      <w:lvlJc w:val="left"/>
      <w:pPr>
        <w:ind w:left="5397" w:hanging="360"/>
      </w:pPr>
    </w:lvl>
    <w:lvl w:ilvl="7" w:tplc="100C0019" w:tentative="1">
      <w:start w:val="1"/>
      <w:numFmt w:val="lowerLetter"/>
      <w:lvlText w:val="%8."/>
      <w:lvlJc w:val="left"/>
      <w:pPr>
        <w:ind w:left="6117" w:hanging="360"/>
      </w:pPr>
    </w:lvl>
    <w:lvl w:ilvl="8" w:tplc="10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 w15:restartNumberingAfterBreak="0">
    <w:nsid w:val="62080769"/>
    <w:multiLevelType w:val="hybridMultilevel"/>
    <w:tmpl w:val="F132B5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E53D9B"/>
    <w:multiLevelType w:val="hybridMultilevel"/>
    <w:tmpl w:val="4C7CA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8"/>
  </w:num>
  <w:num w:numId="7">
    <w:abstractNumId w:val="8"/>
  </w:num>
  <w:num w:numId="8">
    <w:abstractNumId w:val="15"/>
  </w:num>
  <w:num w:numId="9">
    <w:abstractNumId w:val="11"/>
  </w:num>
  <w:num w:numId="10">
    <w:abstractNumId w:val="17"/>
  </w:num>
  <w:num w:numId="11">
    <w:abstractNumId w:val="9"/>
  </w:num>
  <w:num w:numId="12">
    <w:abstractNumId w:val="16"/>
  </w:num>
  <w:num w:numId="13">
    <w:abstractNumId w:val="14"/>
  </w:num>
  <w:num w:numId="14">
    <w:abstractNumId w:val="24"/>
  </w:num>
  <w:num w:numId="15">
    <w:abstractNumId w:val="18"/>
  </w:num>
  <w:num w:numId="16">
    <w:abstractNumId w:val="20"/>
  </w:num>
  <w:num w:numId="17">
    <w:abstractNumId w:val="13"/>
  </w:num>
  <w:num w:numId="18">
    <w:abstractNumId w:val="19"/>
  </w:num>
  <w:num w:numId="19">
    <w:abstractNumId w:val="23"/>
  </w:num>
  <w:num w:numId="20">
    <w:abstractNumId w:val="10"/>
  </w:num>
  <w:num w:numId="21">
    <w:abstractNumId w:val="26"/>
  </w:num>
  <w:num w:numId="22">
    <w:abstractNumId w:val="22"/>
  </w:num>
  <w:num w:numId="23">
    <w:abstractNumId w:val="12"/>
  </w:num>
  <w:num w:numId="24">
    <w:abstractNumId w:val="21"/>
  </w:num>
  <w:num w:numId="2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CH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1588"/>
    <w:rsid w:val="000174EC"/>
    <w:rsid w:val="00023DE7"/>
    <w:rsid w:val="00031DE5"/>
    <w:rsid w:val="00032B89"/>
    <w:rsid w:val="00034263"/>
    <w:rsid w:val="000448B7"/>
    <w:rsid w:val="000A1A34"/>
    <w:rsid w:val="000A35BF"/>
    <w:rsid w:val="000B456B"/>
    <w:rsid w:val="000D79FD"/>
    <w:rsid w:val="00154E1E"/>
    <w:rsid w:val="00160BB6"/>
    <w:rsid w:val="001936BA"/>
    <w:rsid w:val="001A2D29"/>
    <w:rsid w:val="001A5735"/>
    <w:rsid w:val="001D2FDD"/>
    <w:rsid w:val="001E0CD5"/>
    <w:rsid w:val="001E2199"/>
    <w:rsid w:val="001F1690"/>
    <w:rsid w:val="001F6270"/>
    <w:rsid w:val="00224D9A"/>
    <w:rsid w:val="00250359"/>
    <w:rsid w:val="002614A9"/>
    <w:rsid w:val="00270CD1"/>
    <w:rsid w:val="00275206"/>
    <w:rsid w:val="00283B89"/>
    <w:rsid w:val="00286954"/>
    <w:rsid w:val="00291FDD"/>
    <w:rsid w:val="002A0B25"/>
    <w:rsid w:val="002A2529"/>
    <w:rsid w:val="002B4D0B"/>
    <w:rsid w:val="002E57A0"/>
    <w:rsid w:val="002F5C49"/>
    <w:rsid w:val="00301AC8"/>
    <w:rsid w:val="00326FD5"/>
    <w:rsid w:val="00332B3F"/>
    <w:rsid w:val="00343C1D"/>
    <w:rsid w:val="00344C56"/>
    <w:rsid w:val="0035752A"/>
    <w:rsid w:val="00375C74"/>
    <w:rsid w:val="00382477"/>
    <w:rsid w:val="003A4C1E"/>
    <w:rsid w:val="003A5819"/>
    <w:rsid w:val="003A6D02"/>
    <w:rsid w:val="003D168C"/>
    <w:rsid w:val="003D625F"/>
    <w:rsid w:val="003D7AD0"/>
    <w:rsid w:val="003E23A5"/>
    <w:rsid w:val="003E2BFD"/>
    <w:rsid w:val="003E3609"/>
    <w:rsid w:val="003E50AE"/>
    <w:rsid w:val="003F05D9"/>
    <w:rsid w:val="00414AFE"/>
    <w:rsid w:val="00422120"/>
    <w:rsid w:val="0042354D"/>
    <w:rsid w:val="0043314D"/>
    <w:rsid w:val="004370AC"/>
    <w:rsid w:val="00456640"/>
    <w:rsid w:val="00480173"/>
    <w:rsid w:val="004806D3"/>
    <w:rsid w:val="00481B98"/>
    <w:rsid w:val="00481EAA"/>
    <w:rsid w:val="00484FBA"/>
    <w:rsid w:val="0048692D"/>
    <w:rsid w:val="004A1F8C"/>
    <w:rsid w:val="004B7C04"/>
    <w:rsid w:val="004C0584"/>
    <w:rsid w:val="004C4201"/>
    <w:rsid w:val="004C5136"/>
    <w:rsid w:val="004C6070"/>
    <w:rsid w:val="004E2BE8"/>
    <w:rsid w:val="004E473F"/>
    <w:rsid w:val="00506D63"/>
    <w:rsid w:val="005120F4"/>
    <w:rsid w:val="00545C68"/>
    <w:rsid w:val="00567596"/>
    <w:rsid w:val="00573C03"/>
    <w:rsid w:val="00591C49"/>
    <w:rsid w:val="0059593D"/>
    <w:rsid w:val="005A1090"/>
    <w:rsid w:val="005B4B7F"/>
    <w:rsid w:val="005D6CF3"/>
    <w:rsid w:val="005F0524"/>
    <w:rsid w:val="006302A5"/>
    <w:rsid w:val="006402AE"/>
    <w:rsid w:val="006548AD"/>
    <w:rsid w:val="0067416A"/>
    <w:rsid w:val="00677CF9"/>
    <w:rsid w:val="00686ACF"/>
    <w:rsid w:val="0069243B"/>
    <w:rsid w:val="006A1588"/>
    <w:rsid w:val="006A790E"/>
    <w:rsid w:val="006D5D47"/>
    <w:rsid w:val="006D757B"/>
    <w:rsid w:val="006F24BD"/>
    <w:rsid w:val="00704160"/>
    <w:rsid w:val="00712915"/>
    <w:rsid w:val="007324DE"/>
    <w:rsid w:val="00746701"/>
    <w:rsid w:val="007911B8"/>
    <w:rsid w:val="007C162C"/>
    <w:rsid w:val="007E71EA"/>
    <w:rsid w:val="007F2742"/>
    <w:rsid w:val="00812FBC"/>
    <w:rsid w:val="00814C7C"/>
    <w:rsid w:val="0088068E"/>
    <w:rsid w:val="008867E2"/>
    <w:rsid w:val="00894BEE"/>
    <w:rsid w:val="008A0E0E"/>
    <w:rsid w:val="008A224E"/>
    <w:rsid w:val="008B3BFA"/>
    <w:rsid w:val="008B5321"/>
    <w:rsid w:val="008C1897"/>
    <w:rsid w:val="008C3B68"/>
    <w:rsid w:val="008D6CD5"/>
    <w:rsid w:val="008F2C9C"/>
    <w:rsid w:val="00912644"/>
    <w:rsid w:val="00951E81"/>
    <w:rsid w:val="009551B3"/>
    <w:rsid w:val="009570E7"/>
    <w:rsid w:val="00957E0F"/>
    <w:rsid w:val="009651DF"/>
    <w:rsid w:val="00982B84"/>
    <w:rsid w:val="009A1BDD"/>
    <w:rsid w:val="009A6929"/>
    <w:rsid w:val="009B77F4"/>
    <w:rsid w:val="009D4AE9"/>
    <w:rsid w:val="009D6E16"/>
    <w:rsid w:val="009E0D89"/>
    <w:rsid w:val="00A04036"/>
    <w:rsid w:val="00A04121"/>
    <w:rsid w:val="00A0646F"/>
    <w:rsid w:val="00A23928"/>
    <w:rsid w:val="00A270FF"/>
    <w:rsid w:val="00A27E2E"/>
    <w:rsid w:val="00A30082"/>
    <w:rsid w:val="00A34E77"/>
    <w:rsid w:val="00A728C3"/>
    <w:rsid w:val="00A937C6"/>
    <w:rsid w:val="00AA376E"/>
    <w:rsid w:val="00AB6C97"/>
    <w:rsid w:val="00AE03A7"/>
    <w:rsid w:val="00AE0A31"/>
    <w:rsid w:val="00B03E8A"/>
    <w:rsid w:val="00B1527B"/>
    <w:rsid w:val="00B21C09"/>
    <w:rsid w:val="00B36115"/>
    <w:rsid w:val="00B3783A"/>
    <w:rsid w:val="00B4310F"/>
    <w:rsid w:val="00B74B6C"/>
    <w:rsid w:val="00BA43E2"/>
    <w:rsid w:val="00BE22F5"/>
    <w:rsid w:val="00BF42E2"/>
    <w:rsid w:val="00C13DB7"/>
    <w:rsid w:val="00C50043"/>
    <w:rsid w:val="00C577EE"/>
    <w:rsid w:val="00C60BC9"/>
    <w:rsid w:val="00C6363C"/>
    <w:rsid w:val="00C64F40"/>
    <w:rsid w:val="00C7718B"/>
    <w:rsid w:val="00CB4514"/>
    <w:rsid w:val="00CB6E02"/>
    <w:rsid w:val="00CD72DE"/>
    <w:rsid w:val="00CE59F3"/>
    <w:rsid w:val="00CF20CA"/>
    <w:rsid w:val="00CF24F6"/>
    <w:rsid w:val="00D21BC6"/>
    <w:rsid w:val="00D23FA9"/>
    <w:rsid w:val="00D34D2E"/>
    <w:rsid w:val="00D7672B"/>
    <w:rsid w:val="00DA44AD"/>
    <w:rsid w:val="00DB236A"/>
    <w:rsid w:val="00DB3DCB"/>
    <w:rsid w:val="00DD2580"/>
    <w:rsid w:val="00DD5547"/>
    <w:rsid w:val="00E204EB"/>
    <w:rsid w:val="00E2681C"/>
    <w:rsid w:val="00E43C71"/>
    <w:rsid w:val="00E57D0D"/>
    <w:rsid w:val="00E665B0"/>
    <w:rsid w:val="00E712B8"/>
    <w:rsid w:val="00E90DDB"/>
    <w:rsid w:val="00EA65D4"/>
    <w:rsid w:val="00EB2E85"/>
    <w:rsid w:val="00EC33F7"/>
    <w:rsid w:val="00ED66A8"/>
    <w:rsid w:val="00EE141D"/>
    <w:rsid w:val="00F014B1"/>
    <w:rsid w:val="00F14A1A"/>
    <w:rsid w:val="00F405F6"/>
    <w:rsid w:val="00F5174C"/>
    <w:rsid w:val="00F83B87"/>
    <w:rsid w:val="00FC5E09"/>
    <w:rsid w:val="00FD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014CDE09"/>
  <w15:chartTrackingRefBased/>
  <w15:docId w15:val="{9B84602B-9F4D-4204-BF57-E1461E53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firstLine="360"/>
    </w:pPr>
    <w:rPr>
      <w:rFonts w:ascii="Calibri" w:hAnsi="Calibri" w:cs="Calibri"/>
      <w:sz w:val="22"/>
      <w:szCs w:val="22"/>
      <w:lang w:val="fr-FR" w:eastAsia="en-US" w:bidi="en-US"/>
    </w:rPr>
  </w:style>
  <w:style w:type="paragraph" w:styleId="Heading1">
    <w:name w:val="heading 1"/>
    <w:basedOn w:val="Normal"/>
    <w:next w:val="Normal"/>
    <w:qFormat/>
    <w:pPr>
      <w:numPr>
        <w:numId w:val="1"/>
      </w:numPr>
      <w:pBdr>
        <w:bottom w:val="single" w:sz="4" w:space="1" w:color="000000"/>
      </w:pBdr>
      <w:spacing w:before="600" w:after="80"/>
      <w:ind w:left="0" w:firstLine="0"/>
      <w:outlineLvl w:val="0"/>
    </w:pPr>
    <w:rPr>
      <w:rFonts w:ascii="Cambria" w:hAnsi="Cambria" w:cs="Times New Roman"/>
      <w:b/>
      <w:bCs/>
      <w:color w:val="365F91"/>
      <w:sz w:val="40"/>
      <w:szCs w:val="24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bottom w:val="single" w:sz="4" w:space="1" w:color="000000"/>
      </w:pBdr>
      <w:spacing w:before="200" w:after="80"/>
      <w:ind w:left="0" w:firstLine="0"/>
      <w:outlineLvl w:val="1"/>
    </w:pPr>
    <w:rPr>
      <w:rFonts w:ascii="Cambria" w:hAnsi="Cambria" w:cs="Times New Roman"/>
      <w:color w:val="365F91"/>
      <w:sz w:val="32"/>
      <w:szCs w:val="24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pBdr>
        <w:bottom w:val="single" w:sz="4" w:space="1" w:color="C0C0C0"/>
      </w:pBdr>
      <w:spacing w:before="200" w:after="80"/>
      <w:outlineLvl w:val="2"/>
    </w:pPr>
    <w:rPr>
      <w:rFonts w:ascii="Cambria" w:hAnsi="Cambria"/>
      <w:color w:val="4F81BD"/>
      <w:sz w:val="28"/>
      <w:szCs w:val="24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pBdr>
        <w:bottom w:val="single" w:sz="4" w:space="2" w:color="00FF00"/>
      </w:pBdr>
      <w:spacing w:before="200" w:after="80"/>
      <w:ind w:left="0"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80"/>
      <w:ind w:left="0"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80" w:after="100"/>
      <w:ind w:left="0"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320" w:after="100"/>
      <w:ind w:left="0"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320" w:after="100"/>
      <w:ind w:left="0"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320" w:after="100"/>
      <w:ind w:left="0"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Wingdings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8Num1z0">
    <w:name w:val="WW8Num1z0"/>
    <w:rPr>
      <w:rFonts w:ascii="Symbol" w:hAnsi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Wingdings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Wingdings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Wingdings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Wingdings" w:hAnsi="Wingdings"/>
      <w:color w:val="auto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Wingdings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Wingdings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Policepardfaut1">
    <w:name w:val="Police par défaut1"/>
  </w:style>
  <w:style w:type="character" w:styleId="PageNumber">
    <w:name w:val="page number"/>
    <w:basedOn w:val="Policepardfaut1"/>
  </w:style>
  <w:style w:type="character" w:styleId="Hyperlink">
    <w:name w:val="Hyperlink"/>
    <w:rPr>
      <w:color w:val="0000FF"/>
      <w:u w:val="single"/>
    </w:rPr>
  </w:style>
  <w:style w:type="character" w:customStyle="1" w:styleId="Caractresdenotedebasdepage">
    <w:name w:val="Caractères de note de bas de page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arquedannotation">
    <w:name w:val="Marque d'annotation"/>
    <w:rPr>
      <w:color w:val="FF00FF"/>
      <w:sz w:val="16"/>
      <w:szCs w:val="16"/>
    </w:rPr>
  </w:style>
  <w:style w:type="character" w:styleId="Strong">
    <w:name w:val="Strong"/>
    <w:qFormat/>
    <w:rPr>
      <w:b/>
      <w:bCs/>
      <w:spacing w:val="0"/>
    </w:rPr>
  </w:style>
  <w:style w:type="character" w:styleId="Emphasis">
    <w:name w:val="Emphasis"/>
    <w:qFormat/>
    <w:rPr>
      <w:b/>
      <w:bCs/>
      <w:i/>
      <w:iCs/>
      <w:color w:val="5A5A5A"/>
    </w:rPr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40"/>
      <w:szCs w:val="24"/>
    </w:rPr>
  </w:style>
  <w:style w:type="character" w:customStyle="1" w:styleId="Titre2Car">
    <w:name w:val="Titre 2 Car"/>
    <w:rPr>
      <w:rFonts w:ascii="Cambria" w:eastAsia="Times New Roman" w:hAnsi="Cambria" w:cs="Times New Roman"/>
      <w:color w:val="365F91"/>
      <w:sz w:val="32"/>
      <w:szCs w:val="24"/>
    </w:rPr>
  </w:style>
  <w:style w:type="character" w:customStyle="1" w:styleId="Titre3Car">
    <w:name w:val="Titre 3 Car"/>
    <w:rPr>
      <w:rFonts w:ascii="Cambria" w:hAnsi="Cambria"/>
      <w:color w:val="4F81BD"/>
      <w:sz w:val="28"/>
      <w:szCs w:val="24"/>
      <w:lang w:eastAsia="en-US" w:bidi="en-US"/>
    </w:rPr>
  </w:style>
  <w:style w:type="character" w:customStyle="1" w:styleId="Titre4Car">
    <w:name w:val="Titre 4 Car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Titre5Car">
    <w:name w:val="Titre 5 Car"/>
    <w:rPr>
      <w:rFonts w:ascii="Cambria" w:eastAsia="Times New Roman" w:hAnsi="Cambria" w:cs="Times New Roman"/>
      <w:color w:val="4F81BD"/>
    </w:rPr>
  </w:style>
  <w:style w:type="character" w:customStyle="1" w:styleId="Titre6Car">
    <w:name w:val="Titre 6 Car"/>
    <w:rPr>
      <w:rFonts w:ascii="Cambria" w:eastAsia="Times New Roman" w:hAnsi="Cambria" w:cs="Times New Roman"/>
      <w:i/>
      <w:iCs/>
      <w:color w:val="4F81BD"/>
    </w:rPr>
  </w:style>
  <w:style w:type="character" w:customStyle="1" w:styleId="Titre7Car">
    <w:name w:val="Titre 7 Car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Titre8Car">
    <w:name w:val="Titre 8 Car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Titre9Car">
    <w:name w:val="Titre 9 Car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reCar">
    <w:name w:val="Titre Car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ous-titreCar">
    <w:name w:val="Sous-titre Car"/>
    <w:rPr>
      <w:i/>
      <w:iCs/>
      <w:sz w:val="24"/>
      <w:szCs w:val="24"/>
    </w:rPr>
  </w:style>
  <w:style w:type="character" w:customStyle="1" w:styleId="SansinterligneCar">
    <w:name w:val="Sans interligne Car"/>
    <w:basedOn w:val="Policepardfaut1"/>
  </w:style>
  <w:style w:type="character" w:customStyle="1" w:styleId="CitationCar">
    <w:name w:val="Citation Car"/>
    <w:rPr>
      <w:rFonts w:ascii="Cambria" w:eastAsia="Times New Roman" w:hAnsi="Cambria" w:cs="Times New Roman"/>
      <w:i/>
      <w:iCs/>
      <w:color w:val="5A5A5A"/>
    </w:rPr>
  </w:style>
  <w:style w:type="character" w:customStyle="1" w:styleId="CitationintenseCar">
    <w:name w:val="Citation intense Car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customStyle="1" w:styleId="Accentuationdiscrte">
    <w:name w:val="Accentuation discrète"/>
    <w:rPr>
      <w:i/>
      <w:iCs/>
      <w:color w:val="5A5A5A"/>
    </w:rPr>
  </w:style>
  <w:style w:type="character" w:customStyle="1" w:styleId="Forteaccentuation">
    <w:name w:val="Forte accentuation"/>
    <w:rPr>
      <w:b/>
      <w:bCs/>
      <w:i/>
      <w:iCs/>
      <w:color w:val="4F81BD"/>
      <w:sz w:val="22"/>
      <w:szCs w:val="22"/>
    </w:rPr>
  </w:style>
  <w:style w:type="character" w:customStyle="1" w:styleId="Rfrenceple1">
    <w:name w:val="Référence pâle1"/>
    <w:rPr>
      <w:color w:val="auto"/>
      <w:u w:val="single"/>
    </w:rPr>
  </w:style>
  <w:style w:type="character" w:customStyle="1" w:styleId="Rfrenceintense1">
    <w:name w:val="Référence intense1"/>
    <w:rPr>
      <w:b/>
      <w:bCs/>
      <w:color w:val="76923C"/>
      <w:u w:val="single"/>
    </w:rPr>
  </w:style>
  <w:style w:type="character" w:customStyle="1" w:styleId="Titredulivre1">
    <w:name w:val="Titre du livre1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Pr>
      <w:b/>
      <w:i/>
    </w:rPr>
  </w:style>
  <w:style w:type="paragraph" w:styleId="List">
    <w:name w:val="List"/>
    <w:basedOn w:val="BodyText"/>
  </w:style>
  <w:style w:type="paragraph" w:customStyle="1" w:styleId="Lgende2">
    <w:name w:val="Légende2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Lgende1">
    <w:name w:val="Légende1"/>
    <w:basedOn w:val="Normal"/>
    <w:next w:val="Normal"/>
    <w:rPr>
      <w:b/>
      <w:bCs/>
      <w:sz w:val="18"/>
      <w:szCs w:val="18"/>
    </w:rPr>
  </w:style>
  <w:style w:type="paragraph" w:customStyle="1" w:styleId="Puce1">
    <w:name w:val="Puce1"/>
    <w:basedOn w:val="Normal"/>
    <w:pPr>
      <w:numPr>
        <w:numId w:val="2"/>
      </w:numPr>
      <w:tabs>
        <w:tab w:val="left" w:pos="567"/>
      </w:tabs>
      <w:ind w:left="567" w:firstLine="360"/>
    </w:pPr>
  </w:style>
  <w:style w:type="paragraph" w:styleId="Title">
    <w:name w:val="Title"/>
    <w:basedOn w:val="Normal"/>
    <w:next w:val="Normal"/>
    <w:qFormat/>
    <w:pPr>
      <w:pBdr>
        <w:top w:val="single" w:sz="8" w:space="10" w:color="FFFF00"/>
        <w:bottom w:val="single" w:sz="20" w:space="15" w:color="FFFF00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customStyle="1" w:styleId="Blme">
    <w:name w:val="Blème"/>
    <w:basedOn w:val="Normal"/>
    <w:pPr>
      <w:jc w:val="both"/>
    </w:pPr>
    <w:rPr>
      <w:rFonts w:ascii="Arial Narrow" w:hAnsi="Arial Narrow"/>
      <w:b/>
      <w:sz w:val="24"/>
    </w:rPr>
  </w:style>
  <w:style w:type="paragraph" w:customStyle="1" w:styleId="BlmePara">
    <w:name w:val="BlèmePara"/>
    <w:basedOn w:val="Normal"/>
    <w:pPr>
      <w:ind w:left="284"/>
      <w:jc w:val="both"/>
    </w:pPr>
  </w:style>
  <w:style w:type="paragraph" w:customStyle="1" w:styleId="BlmeParaPuce">
    <w:name w:val="BlèmeParaPuce"/>
    <w:basedOn w:val="BlmePara"/>
    <w:pPr>
      <w:numPr>
        <w:numId w:val="5"/>
      </w:numPr>
    </w:pPr>
    <w:rPr>
      <w:rFonts w:ascii="Arial Narrow" w:hAnsi="Arial Narrow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NoExerciceCorrig">
    <w:name w:val="NoExerciceCorrigé"/>
    <w:basedOn w:val="Normal"/>
    <w:pPr>
      <w:pBdr>
        <w:bottom w:val="single" w:sz="4" w:space="1" w:color="000000"/>
      </w:pBdr>
      <w:jc w:val="both"/>
    </w:pPr>
    <w:rPr>
      <w:b/>
      <w:i/>
      <w:sz w:val="28"/>
    </w:rPr>
  </w:style>
  <w:style w:type="paragraph" w:customStyle="1" w:styleId="Corpsdetexte21">
    <w:name w:val="Corps de texte 21"/>
    <w:basedOn w:val="Normal"/>
    <w:pPr>
      <w:jc w:val="both"/>
    </w:pPr>
  </w:style>
  <w:style w:type="paragraph" w:customStyle="1" w:styleId="Achtung">
    <w:name w:val="Achtung"/>
    <w:basedOn w:val="Normal"/>
    <w:pPr>
      <w:tabs>
        <w:tab w:val="left" w:pos="567"/>
      </w:tabs>
      <w:jc w:val="both"/>
    </w:pPr>
    <w:rPr>
      <w:rFonts w:ascii="Arial Narrow" w:hAnsi="Arial Narrow"/>
    </w:rPr>
  </w:style>
  <w:style w:type="paragraph" w:customStyle="1" w:styleId="Corpsdetexte31">
    <w:name w:val="Corps de texte 31"/>
    <w:basedOn w:val="Normal"/>
    <w:pPr>
      <w:jc w:val="both"/>
    </w:pPr>
    <w:rPr>
      <w:rFonts w:ascii="Arial Narrow" w:hAnsi="Arial Narrow"/>
      <w:b/>
      <w:bCs/>
    </w:rPr>
  </w:style>
  <w:style w:type="paragraph" w:styleId="FootnoteText">
    <w:name w:val="footnote text"/>
    <w:basedOn w:val="Normal"/>
    <w:rPr>
      <w:rFonts w:ascii="Times New Roman" w:hAnsi="Times New Roman"/>
      <w:lang w:val="fr-CA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  <w:lang w:val="fr-CA"/>
    </w:rPr>
  </w:style>
  <w:style w:type="paragraph" w:customStyle="1" w:styleId="Textedebulles1">
    <w:name w:val="Texte de bulles1"/>
    <w:basedOn w:val="Normal"/>
    <w:rPr>
      <w:rFonts w:ascii="Tahoma" w:hAnsi="Tahoma" w:cs="Tahoma"/>
      <w:sz w:val="16"/>
      <w:szCs w:val="16"/>
    </w:rPr>
  </w:style>
  <w:style w:type="paragraph" w:customStyle="1" w:styleId="Commentaire1">
    <w:name w:val="Commentaire1"/>
    <w:basedOn w:val="Normal"/>
    <w:pPr>
      <w:ind w:left="1134"/>
      <w:jc w:val="both"/>
    </w:pPr>
    <w:rPr>
      <w:rFonts w:ascii="Tahoma" w:hAnsi="Tahoma"/>
      <w:lang w:val="en-US"/>
    </w:rPr>
  </w:style>
  <w:style w:type="paragraph" w:customStyle="1" w:styleId="A2">
    <w:name w:val="A2"/>
    <w:basedOn w:val="Normal"/>
    <w:pPr>
      <w:jc w:val="both"/>
    </w:pPr>
    <w:rPr>
      <w:rFonts w:ascii="Arial" w:hAnsi="Arial" w:cs="Arial"/>
      <w:lang w:val="de-CH"/>
    </w:rPr>
  </w:style>
  <w:style w:type="paragraph" w:customStyle="1" w:styleId="Objetducommentaire1">
    <w:name w:val="Objet du commentaire1"/>
    <w:basedOn w:val="Commentaire1"/>
    <w:next w:val="Commentaire1"/>
    <w:pPr>
      <w:ind w:left="0"/>
      <w:jc w:val="left"/>
    </w:pPr>
    <w:rPr>
      <w:rFonts w:ascii="Comic Sans MS" w:hAnsi="Comic Sans MS"/>
      <w:b/>
      <w:bCs/>
      <w:lang w:val="fr-FR"/>
    </w:rPr>
  </w:style>
  <w:style w:type="paragraph" w:customStyle="1" w:styleId="Listemoyenne2-Accent21">
    <w:name w:val="Liste moyenne 2 - Accent 21"/>
    <w:pPr>
      <w:suppressAutoHyphens/>
      <w:ind w:firstLine="360"/>
    </w:pPr>
    <w:rPr>
      <w:rFonts w:ascii="Comic Sans MS" w:eastAsia="Arial" w:hAnsi="Comic Sans MS" w:cs="Calibri"/>
      <w:sz w:val="22"/>
      <w:szCs w:val="22"/>
      <w:lang w:val="fr-FR" w:eastAsia="ar-SA"/>
    </w:rPr>
  </w:style>
  <w:style w:type="paragraph" w:customStyle="1" w:styleId="Sansinterligne1">
    <w:name w:val="Sans interligne1"/>
    <w:basedOn w:val="Normal"/>
    <w:pPr>
      <w:ind w:firstLine="0"/>
    </w:pPr>
  </w:style>
  <w:style w:type="paragraph" w:customStyle="1" w:styleId="Paragraphedeliste1">
    <w:name w:val="Paragraphe de liste1"/>
    <w:basedOn w:val="Normal"/>
    <w:pPr>
      <w:ind w:left="720"/>
    </w:pPr>
  </w:style>
  <w:style w:type="paragraph" w:customStyle="1" w:styleId="Citation1">
    <w:name w:val="Citation1"/>
    <w:basedOn w:val="Normal"/>
    <w:next w:val="Normal"/>
    <w:rPr>
      <w:rFonts w:ascii="Cambria" w:hAnsi="Cambria" w:cs="Times New Roman"/>
      <w:i/>
      <w:iCs/>
      <w:color w:val="5A5A5A"/>
    </w:rPr>
  </w:style>
  <w:style w:type="paragraph" w:customStyle="1" w:styleId="Citationintense1">
    <w:name w:val="Citation intense1"/>
    <w:basedOn w:val="Normal"/>
    <w:next w:val="Normal"/>
    <w:pPr>
      <w:pBdr>
        <w:top w:val="single" w:sz="8" w:space="10" w:color="00FF00"/>
        <w:left w:val="single" w:sz="32" w:space="4" w:color="FFFF00"/>
        <w:bottom w:val="single" w:sz="20" w:space="10" w:color="FFFF00"/>
        <w:right w:val="single" w:sz="32" w:space="4" w:color="FFFF00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paragraph" w:customStyle="1" w:styleId="En-ttedetabledesmatires1">
    <w:name w:val="En-tête de table des matières1"/>
    <w:basedOn w:val="Heading1"/>
    <w:next w:val="Normal"/>
    <w:pPr>
      <w:numPr>
        <w:numId w:val="0"/>
      </w:numPr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F6270"/>
    <w:rPr>
      <w:rFonts w:ascii="Tahoma" w:hAnsi="Tahoma" w:cs="Tahoma"/>
      <w:sz w:val="16"/>
      <w:szCs w:val="16"/>
      <w:lang w:val="fr-FR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744</Words>
  <Characters>4092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HEG / ESIS</vt:lpstr>
      <vt:lpstr>HEG / ESIS</vt:lpstr>
    </vt:vector>
  </TitlesOfParts>
  <Company>HES-SO // Valais - Wallis</Company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HEG / ESIS</dc:title>
  <dc:subject/>
  <dc:creator>Yves Rey</dc:creator>
  <cp:keywords/>
  <cp:lastModifiedBy>Antoine Widmer</cp:lastModifiedBy>
  <cp:revision>3</cp:revision>
  <cp:lastPrinted>2017-08-25T06:54:00Z</cp:lastPrinted>
  <dcterms:created xsi:type="dcterms:W3CDTF">2019-09-17T09:31:00Z</dcterms:created>
  <dcterms:modified xsi:type="dcterms:W3CDTF">2019-09-17T09:32:00Z</dcterms:modified>
</cp:coreProperties>
</file>